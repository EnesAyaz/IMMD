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rsidR="00AD3EAE" w:rsidRDefault="00603140" w:rsidP="00844087">
      <w:pPr>
        <w:pStyle w:val="Abstract"/>
      </w:pPr>
      <w:r>
        <w:rPr>
          <w:noProof/>
          <w:color w:val="FFFFFF"/>
          <w:sz w:val="16"/>
          <w:szCs w:val="16"/>
          <w:lang w:eastAsia="en-US"/>
        </w:rPr>
        <mc:AlternateContent>
          <mc:Choice Requires="wps">
            <w:drawing>
              <wp:anchor distT="118745" distB="118745" distL="118745" distR="118745" simplePos="0" relativeHeight="251656704" behindDoc="0" locked="0" layoutInCell="1" allowOverlap="1" wp14:anchorId="180F282C" wp14:editId="1884D0D7">
                <wp:simplePos x="0" y="0"/>
                <wp:positionH relativeFrom="page">
                  <wp:posOffset>883920</wp:posOffset>
                </wp:positionH>
                <wp:positionV relativeFrom="paragraph">
                  <wp:posOffset>0</wp:posOffset>
                </wp:positionV>
                <wp:extent cx="5942965" cy="723265"/>
                <wp:effectExtent l="0" t="0" r="635" b="63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723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63D" w:rsidRPr="00844087" w:rsidRDefault="008C163D" w:rsidP="00844087">
                            <w:pPr>
                              <w:pStyle w:val="Title"/>
                            </w:pPr>
                            <w:r>
                              <w:t>Design of a GaN Based</w:t>
                            </w:r>
                            <w:r w:rsidRPr="00844087">
                              <w:t xml:space="preserve"> </w:t>
                            </w:r>
                            <w:r>
                              <w:t>High Power Density Integrated Modular Motor Drive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F282C" id="_x0000_t202" coordsize="21600,21600" o:spt="202" path="m,l,21600r21600,l21600,xe">
                <v:stroke joinstyle="miter"/>
                <v:path gradientshapeok="t" o:connecttype="rect"/>
              </v:shapetype>
              <v:shape id="Text Box 2" o:spid="_x0000_s1026" type="#_x0000_t202" style="position:absolute;left:0;text-align:left;margin-left:69.6pt;margin-top:0;width:467.95pt;height:56.95pt;z-index:251656704;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32veAIAAP8E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" stroked="f">
                <v:textbox inset="0,0,0,0">
                  <w:txbxContent>
                    <w:p w:rsidR="008C163D" w:rsidRPr="00844087" w:rsidRDefault="008C163D" w:rsidP="00844087">
                      <w:pPr>
                        <w:pStyle w:val="Title"/>
                      </w:pPr>
                      <w:r>
                        <w:t>Design of a GaN Based</w:t>
                      </w:r>
                      <w:r w:rsidRPr="00844087">
                        <w:t xml:space="preserve"> </w:t>
                      </w:r>
                      <w:r>
                        <w:t>High Power Density Integrated Modular Motor Drive</w:t>
                      </w:r>
                    </w:p>
                  </w:txbxContent>
                </v:textbox>
                <w10:wrap type="topAndBottom" anchorx="page"/>
              </v:shape>
            </w:pict>
          </mc:Fallback>
        </mc:AlternateContent>
      </w:r>
      <w:r w:rsidR="00C05FA3">
        <w:rPr>
          <w:noProof/>
          <w:color w:val="FFFFFF"/>
          <w:sz w:val="16"/>
          <w:szCs w:val="16"/>
          <w:lang w:eastAsia="en-US"/>
        </w:rPr>
        <mc:AlternateContent>
          <mc:Choice Requires="wps">
            <w:drawing>
              <wp:anchor distT="118745" distB="118745" distL="118745" distR="118745" simplePos="0" relativeHeight="251657728" behindDoc="0" locked="0" layoutInCell="1" allowOverlap="1" wp14:anchorId="520406A1" wp14:editId="7F7F2075">
                <wp:simplePos x="0" y="0"/>
                <wp:positionH relativeFrom="page">
                  <wp:posOffset>948690</wp:posOffset>
                </wp:positionH>
                <wp:positionV relativeFrom="paragraph">
                  <wp:posOffset>720725</wp:posOffset>
                </wp:positionV>
                <wp:extent cx="5760085" cy="428625"/>
                <wp:effectExtent l="0" t="3175"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63D" w:rsidRDefault="008C163D">
                            <w:pPr>
                              <w:pStyle w:val="Authors"/>
                              <w:spacing w:after="0"/>
                            </w:pPr>
                            <w:r>
                              <w:t>Mesut Uğur, Ozan Keysan</w:t>
                            </w:r>
                          </w:p>
                          <w:p w:rsidR="008C163D" w:rsidRDefault="008C163D">
                            <w:pPr>
                              <w:pStyle w:val="TableTitle"/>
                              <w:rPr>
                                <w:smallCaps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406A1" id="Text Box 3" o:spid="_x0000_s1027" type="#_x0000_t202" style="position:absolute;left:0;text-align:left;margin-left:74.7pt;margin-top:56.75pt;width:453.55pt;height:33.75pt;z-index:251657728;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dPfQIAAAYF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" stroked="f">
                <v:textbox inset="0,0,0,0">
                  <w:txbxContent>
                    <w:p w:rsidR="008C163D" w:rsidRDefault="008C163D">
                      <w:pPr>
                        <w:pStyle w:val="Authors"/>
                        <w:spacing w:after="0"/>
                      </w:pPr>
                      <w:r>
                        <w:t>Mesut Uğur, Ozan Keysan</w:t>
                      </w:r>
                    </w:p>
                    <w:p w:rsidR="008C163D" w:rsidRDefault="008C163D">
                      <w:pPr>
                        <w:pStyle w:val="TableTitle"/>
                        <w:rPr>
                          <w:smallCaps w:val="0"/>
                        </w:rPr>
                      </w:pPr>
                    </w:p>
                  </w:txbxContent>
                </v:textbox>
                <w10:wrap type="topAndBottom" anchorx="page"/>
              </v:shape>
            </w:pict>
          </mc:Fallback>
        </mc:AlternateContent>
      </w:r>
      <w:r w:rsidR="00AD3EAE">
        <w:rPr>
          <w:rStyle w:val="FootnoteReference"/>
          <w:rFonts w:ascii="Symbol" w:hAnsi="Symbol"/>
          <w:color w:val="FFFFFF"/>
          <w:sz w:val="16"/>
          <w:szCs w:val="16"/>
        </w:rPr>
        <w:footnoteReference w:customMarkFollows="1" w:id="1"/>
        <w:t></w:t>
      </w:r>
      <w:r w:rsidR="00AD3EAE">
        <w:rPr>
          <w:i/>
        </w:rPr>
        <w:t xml:space="preserve">Abstract </w:t>
      </w:r>
      <w:r w:rsidR="00AD3EAE">
        <w:t xml:space="preserve">-- </w:t>
      </w:r>
      <w:r w:rsidR="00844087" w:rsidRPr="00844087">
        <w:t>In this study, design procedure of an Integrated Modular Motor Drive (IMMD) is presented</w:t>
      </w:r>
      <w:r w:rsidR="006C29E9">
        <w:t xml:space="preserve"> focusing on having power density</w:t>
      </w:r>
      <w:r w:rsidR="00844087" w:rsidRPr="00844087">
        <w:t xml:space="preserve">. The design is based on a permanent magnet synchronous </w:t>
      </w:r>
      <w:r w:rsidR="006C29E9">
        <w:t>motor</w:t>
      </w:r>
      <w:r w:rsidR="00844087" w:rsidRPr="00844087">
        <w:t xml:space="preserve"> (PMSM) and GaN </w:t>
      </w:r>
      <w:r w:rsidR="006C29E9">
        <w:t>FETs</w:t>
      </w:r>
      <w:r w:rsidR="00844087" w:rsidRPr="00844087">
        <w:t>. Suitable slot/pole combination</w:t>
      </w:r>
      <w:r w:rsidR="006C29E9">
        <w:t>s</w:t>
      </w:r>
      <w:r w:rsidR="00844087" w:rsidRPr="00844087">
        <w:t xml:space="preserve"> and winding configuration</w:t>
      </w:r>
      <w:r w:rsidR="006C29E9">
        <w:t>s</w:t>
      </w:r>
      <w:r w:rsidR="00844087" w:rsidRPr="00844087">
        <w:t xml:space="preserve"> are discussed in order to reduce the space harmonics on the motor.</w:t>
      </w:r>
      <w:r w:rsidR="006C29E9">
        <w:t xml:space="preserve"> An extended motor drive inverter topology is proposed where 2-level voltage source inverters are connected both in series and parallel.</w:t>
      </w:r>
      <w:r w:rsidR="00844087" w:rsidRPr="00844087">
        <w:t xml:space="preserve"> Optimum selection of number </w:t>
      </w:r>
      <w:r w:rsidR="000D7946">
        <w:t xml:space="preserve">of </w:t>
      </w:r>
      <w:r w:rsidR="00844087" w:rsidRPr="00844087">
        <w:t xml:space="preserve">modules is achieved and device selection is performed based on loss characterization. Selection of </w:t>
      </w:r>
      <w:r w:rsidR="006C29E9">
        <w:t xml:space="preserve">optimum </w:t>
      </w:r>
      <w:r w:rsidR="00844087" w:rsidRPr="00844087">
        <w:t>DC link capacitor bank is performed</w:t>
      </w:r>
      <w:r w:rsidR="006C29E9">
        <w:t xml:space="preserve"> </w:t>
      </w:r>
      <w:r w:rsidR="00844087" w:rsidRPr="00844087">
        <w:t xml:space="preserve">and the effect of interleaving is investigated. The performance of the </w:t>
      </w:r>
      <w:r w:rsidR="006C29E9">
        <w:t>motor</w:t>
      </w:r>
      <w:r w:rsidR="00844087" w:rsidRPr="00844087">
        <w:t xml:space="preserve"> is </w:t>
      </w:r>
      <w:r w:rsidR="006C29E9">
        <w:t>validated</w:t>
      </w:r>
      <w:r w:rsidR="000D7946">
        <w:t xml:space="preserve"> with ANSYS/Maxwell </w:t>
      </w:r>
      <w:r w:rsidR="006C29E9">
        <w:t>simulations</w:t>
      </w:r>
      <w:r w:rsidR="000D7946">
        <w:t xml:space="preserve">. Motor drive </w:t>
      </w:r>
      <w:r w:rsidR="006C29E9">
        <w:t>performance is obtained with M</w:t>
      </w:r>
      <w:r w:rsidR="00844087" w:rsidRPr="00844087">
        <w:t xml:space="preserve">ATLAB/Simulink </w:t>
      </w:r>
      <w:r w:rsidR="006C29E9">
        <w:t>simulations</w:t>
      </w:r>
      <w:r w:rsidR="00844087" w:rsidRPr="00844087">
        <w:t xml:space="preserve">. The efficiency of the motor drive is enhanced by 2% compared to a conventional motor drive.  </w:t>
      </w:r>
      <w:r w:rsidR="000D7946">
        <w:t>A motor drive p</w:t>
      </w:r>
      <w:r w:rsidR="00844087" w:rsidRPr="00844087">
        <w:t xml:space="preserve">ower density </w:t>
      </w:r>
      <w:r w:rsidR="000D7946">
        <w:t>of</w:t>
      </w:r>
      <w:r w:rsidR="00844087" w:rsidRPr="00844087">
        <w:t xml:space="preserve"> 15 </w:t>
      </w:r>
      <w:r w:rsidR="006C29E9">
        <w:t>k</w:t>
      </w:r>
      <w:r w:rsidR="00844087" w:rsidRPr="00844087">
        <w:t>W/</w:t>
      </w:r>
      <w:proofErr w:type="spellStart"/>
      <w:r w:rsidR="006C29E9">
        <w:t>lt</w:t>
      </w:r>
      <w:proofErr w:type="spellEnd"/>
      <w:r w:rsidR="00844087" w:rsidRPr="00844087">
        <w:t xml:space="preserve"> has been achieved.</w:t>
      </w:r>
    </w:p>
    <w:p w:rsidR="00844087" w:rsidRPr="00844087" w:rsidRDefault="00844087" w:rsidP="00844087"/>
    <w:p w:rsidR="00AD3EAE" w:rsidRDefault="00AD3EAE">
      <w:pPr>
        <w:pStyle w:val="IndexTerms"/>
      </w:pPr>
      <w:bookmarkStart w:id="0" w:name="PointTmp"/>
      <w:bookmarkEnd w:id="0"/>
      <w:r>
        <w:rPr>
          <w:i/>
        </w:rPr>
        <w:t>Index Terms</w:t>
      </w:r>
      <w:r w:rsidR="006C29E9">
        <w:t>—Gallium Nitride, I</w:t>
      </w:r>
      <w:r w:rsidR="00844087" w:rsidRPr="00844087">
        <w:t>ntegrated moto</w:t>
      </w:r>
      <w:r w:rsidR="006C29E9">
        <w:t>r drive, Modular motor,</w:t>
      </w:r>
      <w:r w:rsidR="00844087" w:rsidRPr="00844087">
        <w:t xml:space="preserve"> </w:t>
      </w:r>
      <w:r w:rsidR="006C29E9">
        <w:t>P</w:t>
      </w:r>
      <w:r w:rsidR="00844087" w:rsidRPr="00844087">
        <w:t>ermanent magnet synchronous motor</w:t>
      </w:r>
      <w:r w:rsidR="006C29E9">
        <w:t>, Power Density</w:t>
      </w:r>
    </w:p>
    <w:p w:rsidR="00AD3EAE" w:rsidRDefault="000D7946">
      <w:pPr>
        <w:pStyle w:val="Heading1"/>
      </w:pPr>
      <w:r>
        <w:rPr>
          <w:noProof/>
          <w:lang w:eastAsia="en-US"/>
        </w:rPr>
        <mc:AlternateContent>
          <mc:Choice Requires="wps">
            <w:drawing>
              <wp:anchor distT="0" distB="0" distL="0" distR="0" simplePos="0" relativeHeight="251658752" behindDoc="0" locked="0" layoutInCell="1" allowOverlap="1" wp14:anchorId="0FC52A92" wp14:editId="19FECD87">
                <wp:simplePos x="0" y="0"/>
                <wp:positionH relativeFrom="column">
                  <wp:posOffset>-2540</wp:posOffset>
                </wp:positionH>
                <wp:positionV relativeFrom="paragraph">
                  <wp:posOffset>348615</wp:posOffset>
                </wp:positionV>
                <wp:extent cx="147320" cy="304165"/>
                <wp:effectExtent l="0" t="0" r="5080" b="635"/>
                <wp:wrapSquare wrapText="largest"/>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63D" w:rsidRDefault="008C163D">
                            <w:pPr>
                              <w:pStyle w:val="Text"/>
                              <w:keepNext/>
                              <w:spacing w:line="480" w:lineRule="exact"/>
                              <w:ind w:firstLine="0"/>
                              <w:rPr>
                                <w:position w:val="-2"/>
                                <w:sz w:val="56"/>
                              </w:rPr>
                            </w:pPr>
                            <w:r>
                              <w:rPr>
                                <w:position w:val="-2"/>
                                <w:sz w:val="56"/>
                              </w:rPr>
                              <w:t>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52A92" id="Text Box 4" o:spid="_x0000_s1028" type="#_x0000_t202" style="position:absolute;left:0;text-align:left;margin-left:-.2pt;margin-top:27.45pt;width:11.6pt;height:23.9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" stroked="f">
                <v:textbox inset="0,0,0,0">
                  <w:txbxContent>
                    <w:p w:rsidR="008C163D" w:rsidRDefault="008C163D">
                      <w:pPr>
                        <w:pStyle w:val="Text"/>
                        <w:keepNext/>
                        <w:spacing w:line="480" w:lineRule="exact"/>
                        <w:ind w:firstLine="0"/>
                        <w:rPr>
                          <w:position w:val="-2"/>
                          <w:sz w:val="56"/>
                        </w:rPr>
                      </w:pPr>
                      <w:r>
                        <w:rPr>
                          <w:position w:val="-2"/>
                          <w:sz w:val="56"/>
                        </w:rPr>
                        <w:t>IT</w:t>
                      </w:r>
                    </w:p>
                  </w:txbxContent>
                </v:textbox>
                <w10:wrap type="square" side="largest"/>
              </v:shape>
            </w:pict>
          </mc:Fallback>
        </mc:AlternateContent>
      </w:r>
      <w:r w:rsidR="00AD3EAE">
        <w:t>Introduction</w:t>
      </w:r>
    </w:p>
    <w:p w:rsidR="000D7946" w:rsidRDefault="000D7946" w:rsidP="000D7946">
      <w:pPr>
        <w:pStyle w:val="Text"/>
        <w:ind w:firstLine="0"/>
      </w:pPr>
      <w:r>
        <w:t>N</w:t>
      </w:r>
      <w:r w:rsidR="00AD3EAE">
        <w:t xml:space="preserve"> </w:t>
      </w:r>
      <w:r>
        <w:t>conventional motor drive systems, the drive units are placed in separate cabinets which increases the overall weight and volume and decreases the power density of the system. Furthermore, the drive units are connected to the motor by means of long cables which cause transient voltage overshoots due to the high frequency pulse width modulation (PWM) operation.</w:t>
      </w:r>
    </w:p>
    <w:p w:rsidR="000D7946" w:rsidRDefault="000D7946" w:rsidP="000D7946">
      <w:pPr>
        <w:pStyle w:val="Text"/>
      </w:pPr>
      <w: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00603140">
        <w:rPr>
          <w:rStyle w:val="FootnoteReference"/>
        </w:rPr>
        <w:fldChar w:fldCharType="begin" w:fldLock="1"/>
      </w:r>
      <w:r w:rsidR="00603140">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"R. Abebe et al., \u2018Integrated Motor Drives: State of the Art and Future Trends\u2019, &lt;i&gt;IET Electric Power Applications&lt;/i&gt;, 10.8 (2016), 757\u201371 &lt;http://dx.doi.org/10.1049/iet-epa.2015.0506&gt;." }, "properties" : {  }, "schema" : "https://github.com/citation-style-language/schema/raw/master/csl-citation.json" }</w:instrText>
      </w:r>
      <w:r w:rsidR="00603140">
        <w:rPr>
          <w:rStyle w:val="FootnoteReference"/>
        </w:rPr>
        <w:fldChar w:fldCharType="separate"/>
      </w:r>
      <w:r w:rsidR="00603140" w:rsidRPr="00603140">
        <w:rPr>
          <w:bCs/>
          <w:noProof/>
        </w:rPr>
        <w:t>[1]</w:t>
      </w:r>
      <w:r w:rsidR="00603140">
        <w:rPr>
          <w:rStyle w:val="FootnoteReference"/>
        </w:rPr>
        <w:fldChar w:fldCharType="end"/>
      </w:r>
      <w:r>
        <w:t xml:space="preserve">. By doing so, the power density of the system can be enhanced significantly which is very critical in aerospace and electric traction applications </w:t>
      </w:r>
      <w:r w:rsidR="00603140">
        <w:rPr>
          <w:rStyle w:val="FootnoteReference"/>
        </w:rPr>
        <w:fldChar w:fldCharType="begin" w:fldLock="1"/>
      </w:r>
      <w:r w:rsidR="00603140">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"[2]", "plainTextFormattedCitation" : "[2]", "previouslyFormattedCitation" : "J. J. Wolmarans and others, \u2018A 50kW Integrated Fault Tolerant Permanent Magnet Machine and Motor Drive\u2019, &lt;i&gt;PESC Record - IEEE Annual Power Electronics Specialists Conference&lt;/i&gt;, 2008, 345\u201351 &lt;http://dx.doi.org/10.1109/PESC.2008.4591953&gt;." }, "properties" : {  }, "schema" : "https://github.com/citation-style-language/schema/raw/master/csl-citation.json" }</w:instrText>
      </w:r>
      <w:r w:rsidR="00603140">
        <w:rPr>
          <w:rStyle w:val="FootnoteReference"/>
        </w:rPr>
        <w:fldChar w:fldCharType="separate"/>
      </w:r>
      <w:r w:rsidR="00603140" w:rsidRPr="00603140">
        <w:rPr>
          <w:bCs/>
          <w:noProof/>
        </w:rPr>
        <w:t>[2]</w:t>
      </w:r>
      <w:r w:rsidR="00603140">
        <w:rPr>
          <w:rStyle w:val="FootnoteReference"/>
        </w:rPr>
        <w:fldChar w:fldCharType="end"/>
      </w:r>
      <w:r w:rsidR="00D56C67">
        <w:t xml:space="preserve">, </w:t>
      </w:r>
      <w:r w:rsidR="00603140">
        <w:rPr>
          <w:rStyle w:val="FootnoteReference"/>
        </w:rPr>
        <w:fldChar w:fldCharType="begin" w:fldLock="1"/>
      </w:r>
      <w:r w:rsidR="00603140">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"[3]", "plainTextFormattedCitation" : "[3]", "previouslyFormattedCitation" : "Martin D. Hennen and others, \u2018Development and Control of an Integrated and Distributed Inverter for a Fault Tolerant Five-Phase Switched Reluctance Traction Drive\u2019, &lt;i&gt;IEEE Transactions on Power Electronics&lt;/i&gt;, 27.2 (2012), 547\u201354 &lt;http://dx.doi.org/10.1109/TPEL.2011.2132763&gt;." }, "properties" : {  }, "schema" : "https://github.com/citation-style-language/schema/raw/master/csl-citation.json" }</w:instrText>
      </w:r>
      <w:r w:rsidR="00603140">
        <w:rPr>
          <w:rStyle w:val="FootnoteReference"/>
        </w:rPr>
        <w:fldChar w:fldCharType="separate"/>
      </w:r>
      <w:r w:rsidR="00603140" w:rsidRPr="00603140">
        <w:rPr>
          <w:bCs/>
          <w:noProof/>
        </w:rPr>
        <w:t>[3]</w:t>
      </w:r>
      <w:r w:rsidR="00603140">
        <w:rPr>
          <w:rStyle w:val="FootnoteReference"/>
        </w:rPr>
        <w:fldChar w:fldCharType="end"/>
      </w:r>
      <w:r>
        <w:t xml:space="preserve">. In addition to that, cost reduction up to 20% is possible thanks to the elimination of enclosures and connection equipment </w:t>
      </w:r>
      <w:r w:rsidR="00603140">
        <w:rPr>
          <w:rStyle w:val="FootnoteReference"/>
        </w:rPr>
        <w:fldChar w:fldCharType="begin" w:fldLock="1"/>
      </w:r>
      <w:r w:rsidR="00603140">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"R. Abebe et al." }, "properties" : {  }, "schema" : "https://github.com/citation-style-language/schema/raw/master/csl-citation.json" }</w:instrText>
      </w:r>
      <w:r w:rsidR="00603140">
        <w:rPr>
          <w:rStyle w:val="FootnoteReference"/>
        </w:rPr>
        <w:fldChar w:fldCharType="separate"/>
      </w:r>
      <w:r w:rsidR="00603140" w:rsidRPr="00603140">
        <w:rPr>
          <w:noProof/>
        </w:rPr>
        <w:t>[1]</w:t>
      </w:r>
      <w:r w:rsidR="00603140">
        <w:rPr>
          <w:rStyle w:val="FootnoteReference"/>
        </w:rPr>
        <w:fldChar w:fldCharType="end"/>
      </w:r>
      <w:r>
        <w:t xml:space="preserve">. The absence of connection cables yields less leakage current on the winding insulation which will extend the lifespan of the motor as well as minimize electromagnetic interference (EMI) problems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"Jiyao Wang, Ye Li and Yehui Han, \u2018Integrated Modular Motor Drive Design With GaN Power FETs\u2019, &lt;i&gt;IEEE Transactions on Industry Applications&lt;/i&gt;, 51.c (2015), 3198\u20133207 &lt;http://dx.doi.org/10.1109/TIA.2015.2413380&gt;." }, "properties" : {  }, "schema" : "https://github.com/citation-style-language/schema/raw/master/csl-citation.json" }</w:instrText>
      </w:r>
      <w:r w:rsidR="00603140">
        <w:rPr>
          <w:rStyle w:val="FootnoteReference"/>
        </w:rPr>
        <w:fldChar w:fldCharType="separate"/>
      </w:r>
      <w:r w:rsidR="00603140" w:rsidRPr="00603140">
        <w:rPr>
          <w:bCs/>
          <w:noProof/>
        </w:rPr>
        <w:t>[4]</w:t>
      </w:r>
      <w:r w:rsidR="00603140">
        <w:rPr>
          <w:rStyle w:val="FootnoteReference"/>
        </w:rPr>
        <w:fldChar w:fldCharType="end"/>
      </w:r>
      <w:r>
        <w:t>.</w:t>
      </w:r>
    </w:p>
    <w:p w:rsidR="000D7946" w:rsidRDefault="000D7946" w:rsidP="000D7946">
      <w:pPr>
        <w:pStyle w:val="Text"/>
      </w:pPr>
      <w:r>
        <w:t xml:space="preserve">With modularization, the overall system is segmented with modules sharing the total power equally. By this way, the fault tolerance of the system is increased </w:t>
      </w:r>
      <w:r w:rsidR="00603140">
        <w:rPr>
          <w:rStyle w:val="FootnoteReference"/>
        </w:rPr>
        <w:fldChar w:fldCharType="begin" w:fldLock="1"/>
      </w:r>
      <w:r w:rsidR="00603140">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"[2]", "plainTextFormattedCitation" : "[2]", "previouslyFormattedCitation" : "Wolmarans and others." }, "properties" : {  }, "schema" : "https://github.com/citation-style-language/schema/raw/master/csl-citation.json" }</w:instrText>
      </w:r>
      <w:r w:rsidR="00603140">
        <w:rPr>
          <w:rStyle w:val="FootnoteReference"/>
        </w:rPr>
        <w:fldChar w:fldCharType="separate"/>
      </w:r>
      <w:r w:rsidR="00603140" w:rsidRPr="00603140">
        <w:rPr>
          <w:noProof/>
        </w:rPr>
        <w:t>[2]</w:t>
      </w:r>
      <w:r w:rsidR="00603140">
        <w:rPr>
          <w:rStyle w:val="FootnoteReference"/>
        </w:rPr>
        <w:fldChar w:fldCharType="end"/>
      </w:r>
      <w:r>
        <w:t xml:space="preserve">. The current and voltage </w:t>
      </w:r>
      <w:r w:rsidR="009B6ABD">
        <w:t>stress</w:t>
      </w:r>
      <w:r>
        <w:t xml:space="preserve"> </w:t>
      </w:r>
      <w:r w:rsidR="009B6ABD">
        <w:t>on</w:t>
      </w:r>
      <w:r>
        <w:t xml:space="preserve"> the power semiconductor devices can also be decreased by modularization. Moreover, the components which produce heat due to power loss are spread and distributed in a wider surface area which makes the thermal design more convenient a</w:t>
      </w:r>
      <w:r w:rsidR="009B6ABD">
        <w:t>s well as decreases the possibility</w:t>
      </w:r>
      <w:r>
        <w:t xml:space="preserve"> of hot spot formation. Finally, the manufacturing, installation and maintenance costs decrease thanks to the modular structure</w:t>
      </w:r>
      <w:r w:rsidR="009B6ABD">
        <w:t xml:space="preserve"> </w:t>
      </w:r>
      <w:r w:rsidR="00603140">
        <w:rPr>
          <w:rStyle w:val="FootnoteReference"/>
        </w:rPr>
        <w:fldChar w:fldCharType="begin" w:fldLock="1"/>
      </w:r>
      <w:r w:rsidR="00603140">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"R. Abebe et al." }, "properties" : {  }, "schema" : "https://github.com/citation-style-language/schema/raw/master/csl-citation.json" }</w:instrText>
      </w:r>
      <w:r w:rsidR="00603140">
        <w:rPr>
          <w:rStyle w:val="FootnoteReference"/>
        </w:rPr>
        <w:fldChar w:fldCharType="separate"/>
      </w:r>
      <w:r w:rsidR="00603140" w:rsidRPr="00603140">
        <w:rPr>
          <w:noProof/>
        </w:rPr>
        <w:t>[1]</w:t>
      </w:r>
      <w:r w:rsidR="00603140">
        <w:rPr>
          <w:rStyle w:val="FootnoteReference"/>
        </w:rPr>
        <w:fldChar w:fldCharType="end"/>
      </w:r>
      <w:r>
        <w:t>.</w:t>
      </w:r>
    </w:p>
    <w:p w:rsidR="000D7946" w:rsidRDefault="000D7946" w:rsidP="000D7946">
      <w:pPr>
        <w:pStyle w:val="Text"/>
      </w:pPr>
      <w:r>
        <w:t>However, integration of the motor and drive brings several challenges. First, fitting all the drive components to the available space requires size optimization and careful layout design</w:t>
      </w:r>
      <w:r w:rsidR="009B6ABD">
        <w:t xml:space="preserv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t>. Second, it is difficult to cool the motor and drive simultaneously since they both produce heat. Furthermore, all the electronic components are subjected to a higher ambient temperature and continuous vibration and should be selected accordingly</w:t>
      </w:r>
      <w:r w:rsidR="009B6ABD">
        <w:t xml:space="preserve"> </w:t>
      </w:r>
      <w:r w:rsidR="00603140">
        <w:rPr>
          <w:rStyle w:val="FootnoteReference"/>
        </w:rPr>
        <w:fldChar w:fldCharType="begin" w:fldLock="1"/>
      </w:r>
      <w:r w:rsidR="0060314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"Adam Shea and T M Jahns, \u2018Hardware Integration for an Integrated Modular Motor Drive Including Distributed Control\u2019, in &lt;i&gt;2014 IEEE Energy Conversion Congress and Exposition (ECCE)&lt;/i&gt; (IEEE, 2014), pp. 4881\u201387 &lt;http://dx.doi.org/10.1109/ECCE.2014.6954070&gt;." }, "properties" : {  }, "schema" : "https://github.com/citation-style-language/schema/raw/master/csl-citation.json" }</w:instrText>
      </w:r>
      <w:r w:rsidR="00603140">
        <w:rPr>
          <w:rStyle w:val="FootnoteReference"/>
        </w:rPr>
        <w:fldChar w:fldCharType="separate"/>
      </w:r>
      <w:r w:rsidR="00603140" w:rsidRPr="00603140">
        <w:rPr>
          <w:noProof/>
        </w:rPr>
        <w:t>[5]</w:t>
      </w:r>
      <w:r w:rsidR="00603140">
        <w:rPr>
          <w:rStyle w:val="FootnoteReference"/>
        </w:rPr>
        <w:fldChar w:fldCharType="end"/>
      </w:r>
      <w:r>
        <w:t>.</w:t>
      </w:r>
    </w:p>
    <w:p w:rsidR="000D7946" w:rsidRDefault="000D7946" w:rsidP="000D7946">
      <w:pPr>
        <w:pStyle w:val="Text"/>
      </w:pPr>
      <w:r>
        <w:t>To overcome these challenges, it has been proposed in the literature that wide band gap (WBG) power semiconductor devices such as Gallium Nitride (GaN) can be used which are capable of operating at high frequencies</w:t>
      </w:r>
      <w:r w:rsidR="009B6ABD">
        <w:t xml:space="preserv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t xml:space="preserve">. By doing so, the size of the passive components can be reduced </w:t>
      </w:r>
      <w:r w:rsidR="009B6ABD">
        <w:t xml:space="preserve">with acceptable </w:t>
      </w:r>
      <w:r>
        <w:t xml:space="preserve">heat sink </w:t>
      </w:r>
      <w:r w:rsidR="009B6ABD">
        <w:t xml:space="preserve">size </w:t>
      </w:r>
      <w:r>
        <w:t>thanks to superior efficiency</w:t>
      </w:r>
      <w:r w:rsidR="009B6ABD">
        <w:t xml:space="preserve"> of GaN based converters compared to conventional ones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"Mesut Ugur and Ozan Keysan, \u2018DC Link Capacitor Optimization for Integrated Modular Motor Drives\u2019, &lt;i&gt;2017 IEEE 26th International Symposium on Industrial Electronics (ISIE)&lt;/i&gt;, i (2017), 263\u201370 &lt;http://dx.doi.org/10.1109/ISIE.2017.8001258&gt;." }, "properties" : {  }, "schema" : "https://github.com/citation-style-language/schema/raw/master/csl-citation.json" }</w:instrText>
      </w:r>
      <w:r w:rsidR="00603140">
        <w:rPr>
          <w:rStyle w:val="FootnoteReference"/>
        </w:rPr>
        <w:fldChar w:fldCharType="separate"/>
      </w:r>
      <w:r w:rsidR="00603140" w:rsidRPr="00603140">
        <w:rPr>
          <w:bCs/>
          <w:noProof/>
        </w:rPr>
        <w:t>[6]</w:t>
      </w:r>
      <w:r w:rsidR="00603140">
        <w:rPr>
          <w:rStyle w:val="FootnoteReference"/>
        </w:rPr>
        <w:fldChar w:fldCharType="end"/>
      </w:r>
      <w:r>
        <w:t>. However, high frequency operation highlights the parasitic components on the power stage and gate drive circuits which makes layout design critical.</w:t>
      </w:r>
    </w:p>
    <w:p w:rsidR="00AD3EAE" w:rsidRDefault="000D7946" w:rsidP="000D7946">
      <w:pPr>
        <w:pStyle w:val="Text"/>
        <w:ind w:firstLine="0"/>
      </w:pPr>
      <w:r>
        <w:t>In this paper, design of an IMMD system is presented with enhanced power density, increased efficiency and enhanced fault tolerance capability.</w:t>
      </w:r>
      <w:r w:rsidR="009B6ABD">
        <w:t xml:space="preserve"> A detailed design procedure is given for both motor and the drive and the resultant design parameters are verified</w:t>
      </w:r>
      <w:r>
        <w:t xml:space="preserve"> </w:t>
      </w:r>
      <w:r w:rsidR="009B6ABD">
        <w:t xml:space="preserve">using ANSYS/Maxwell and MATLAB/Simulink simulations. Comparison of the IMMD performance with a conventional counterpart having IGBTs is also provided. </w:t>
      </w:r>
      <w:r>
        <w:t>In Section 2, basic structure and current technology prospects of IMMDs are introduced. In section 3, design of the system including the motor and the drive is explained. In section 4, simulation results are presented and in section 5, conclusions are given.</w:t>
      </w:r>
    </w:p>
    <w:p w:rsidR="000D7946" w:rsidRPr="00E85834" w:rsidRDefault="000D7946" w:rsidP="000D7946">
      <w:pPr>
        <w:pStyle w:val="Heading1"/>
        <w:keepLines/>
        <w:tabs>
          <w:tab w:val="clear" w:pos="0"/>
          <w:tab w:val="left" w:pos="216"/>
          <w:tab w:val="num" w:pos="576"/>
        </w:tabs>
        <w:suppressAutoHyphens w:val="0"/>
        <w:spacing w:before="160"/>
      </w:pPr>
      <w:r w:rsidRPr="00E85834">
        <w:t>Basıc Structure of IMMD</w:t>
      </w:r>
    </w:p>
    <w:p w:rsidR="000D7946" w:rsidRDefault="000D7946">
      <w:pPr>
        <w:pStyle w:val="Text"/>
      </w:pPr>
      <w:r w:rsidRPr="000D7946">
        <w:t xml:space="preserve">There are several types of integration of the motor drive onto the motor. In this paper, integration into the stator back iron is considered, which also allows the modularization of the system. In this configuration, one module is composed of a </w:t>
      </w:r>
      <w:r w:rsidRPr="000D7946">
        <w:lastRenderedPageBreak/>
        <w:t>stator pole piece, a concentrated coil and a power converter dedicated to its own winding along with its controller</w:t>
      </w:r>
      <w:r w:rsidR="007543E0">
        <w:t xml:space="preserve"> </w:t>
      </w:r>
      <w:r w:rsidR="00603140">
        <w:rPr>
          <w:rStyle w:val="FootnoteReference"/>
        </w:rPr>
        <w:fldChar w:fldCharType="begin" w:fldLock="1"/>
      </w:r>
      <w:r w:rsidR="0060314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"Shea and Jahns." }, "properties" : {  }, "schema" : "https://github.com/citation-style-language/schema/raw/master/csl-citation.json" }</w:instrText>
      </w:r>
      <w:r w:rsidR="00603140">
        <w:rPr>
          <w:rStyle w:val="FootnoteReference"/>
        </w:rPr>
        <w:fldChar w:fldCharType="separate"/>
      </w:r>
      <w:r w:rsidR="00603140" w:rsidRPr="00603140">
        <w:rPr>
          <w:noProof/>
        </w:rPr>
        <w:t>[5]</w:t>
      </w:r>
      <w:r w:rsidR="00603140">
        <w:rPr>
          <w:rStyle w:val="FootnoteReference"/>
        </w:rPr>
        <w:fldChar w:fldCharType="end"/>
      </w:r>
      <w:r w:rsidRPr="000D7946">
        <w:t xml:space="preserve">. </w:t>
      </w:r>
      <w:r w:rsidR="007543E0">
        <w:t xml:space="preserve">Two prototype examples of such a structure from the literature are shown in </w:t>
      </w:r>
      <w:r w:rsidRPr="000D7946">
        <w:t>Fig. 1</w:t>
      </w:r>
      <w:r w:rsidR="007543E0">
        <w:t xml:space="preserv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rsidR="007543E0">
        <w:t xml:space="preserve">, </w:t>
      </w:r>
      <w:r w:rsidR="00603140">
        <w:rPr>
          <w:rStyle w:val="FootnoteReference"/>
        </w:rPr>
        <w:fldChar w:fldCharType="begin" w:fldLock="1"/>
      </w:r>
      <w:r w:rsidR="00603140">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"[7]", "plainTextFormattedCitation" : "[7]", "previouslyFormattedCitation" : "N R Brown, T M Jahns and R D Lorenz, \u2018Power Converter Design for an Integrated Modular Motor Drive\u2019, &lt;i&gt;Industry Applications Conference, 2007. 42nd IAS Annual Meeting. Conference Record of the 2007 IEEE&lt;/i&gt;, 2007, 1322\u201328 &lt;http://dx.doi.org/10.1109/07IAS.2007.205&gt;." }, "properties" : {  }, "schema" : "https://github.com/citation-style-language/schema/raw/master/csl-citation.json" }</w:instrText>
      </w:r>
      <w:r w:rsidR="00603140">
        <w:rPr>
          <w:rStyle w:val="FootnoteReference"/>
        </w:rPr>
        <w:fldChar w:fldCharType="separate"/>
      </w:r>
      <w:r w:rsidR="00603140" w:rsidRPr="00603140">
        <w:rPr>
          <w:bCs/>
          <w:noProof/>
        </w:rPr>
        <w:t>[7]</w:t>
      </w:r>
      <w:r w:rsidR="00603140">
        <w:rPr>
          <w:rStyle w:val="FootnoteReference"/>
        </w:rPr>
        <w:fldChar w:fldCharType="end"/>
      </w:r>
      <w:r w:rsidRPr="000D7946">
        <w:t>.</w:t>
      </w:r>
    </w:p>
    <w:p w:rsidR="007543E0" w:rsidRDefault="007543E0" w:rsidP="007543E0">
      <w:pPr>
        <w:pStyle w:val="Text"/>
        <w:ind w:firstLine="0"/>
        <w:jc w:val="center"/>
        <w:rPr>
          <w:noProof/>
        </w:rPr>
      </w:pPr>
    </w:p>
    <w:p w:rsidR="007543E0" w:rsidRDefault="007543E0" w:rsidP="007543E0">
      <w:pPr>
        <w:pStyle w:val="Text"/>
        <w:ind w:firstLine="0"/>
        <w:jc w:val="center"/>
        <w:rPr>
          <w:noProof/>
        </w:rPr>
      </w:pPr>
      <w:r>
        <w:rPr>
          <w:noProof/>
          <w:lang w:eastAsia="en-US"/>
        </w:rPr>
        <w:drawing>
          <wp:inline distT="0" distB="0" distL="0" distR="0" wp14:anchorId="1C6A279B" wp14:editId="2F7E3243">
            <wp:extent cx="1555648" cy="126609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ng_imm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7735" cy="1275929"/>
                    </a:xfrm>
                    <a:prstGeom prst="rect">
                      <a:avLst/>
                    </a:prstGeom>
                  </pic:spPr>
                </pic:pic>
              </a:graphicData>
            </a:graphic>
          </wp:inline>
        </w:drawing>
      </w:r>
      <w:r>
        <w:rPr>
          <w:noProof/>
        </w:rPr>
        <w:t xml:space="preserve"> </w:t>
      </w:r>
      <w:r>
        <w:rPr>
          <w:noProof/>
          <w:lang w:eastAsia="en-US"/>
        </w:rPr>
        <w:drawing>
          <wp:inline distT="0" distB="0" distL="0" distR="0" wp14:anchorId="175AFCB9" wp14:editId="189E0A85">
            <wp:extent cx="1522325" cy="116520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owm_imm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0037" cy="1178760"/>
                    </a:xfrm>
                    <a:prstGeom prst="rect">
                      <a:avLst/>
                    </a:prstGeom>
                  </pic:spPr>
                </pic:pic>
              </a:graphicData>
            </a:graphic>
          </wp:inline>
        </w:drawing>
      </w:r>
    </w:p>
    <w:p w:rsidR="00A036C9" w:rsidRPr="007543E0" w:rsidRDefault="00A036C9" w:rsidP="007543E0">
      <w:pPr>
        <w:pStyle w:val="Text"/>
        <w:ind w:firstLine="0"/>
        <w:jc w:val="center"/>
        <w:rPr>
          <w:noProof/>
        </w:rPr>
      </w:pPr>
    </w:p>
    <w:p w:rsidR="000D7946" w:rsidRPr="007543E0" w:rsidRDefault="007543E0" w:rsidP="00B12A46">
      <w:pPr>
        <w:pStyle w:val="Text"/>
        <w:ind w:firstLine="0"/>
        <w:rPr>
          <w:sz w:val="16"/>
          <w:szCs w:val="16"/>
        </w:rPr>
      </w:pPr>
      <w:r w:rsidRPr="007543E0">
        <w:rPr>
          <w:sz w:val="16"/>
          <w:szCs w:val="16"/>
        </w:rPr>
        <w:t>Fig. 1. IMMD prototype examples</w:t>
      </w:r>
      <w:r w:rsidR="000D7946" w:rsidRPr="007543E0">
        <w:rPr>
          <w:sz w:val="16"/>
          <w:szCs w:val="16"/>
        </w:rPr>
        <w:t xml:space="preserve"> with stator back-iron integration</w:t>
      </w:r>
      <w:r>
        <w:rPr>
          <w:sz w:val="16"/>
          <w:szCs w:val="16"/>
        </w:rPr>
        <w:t xml:space="preserve"> </w:t>
      </w:r>
      <w:r w:rsidR="00603140">
        <w:rPr>
          <w:rStyle w:val="FootnoteReference"/>
          <w:sz w:val="16"/>
          <w:szCs w:val="16"/>
        </w:rPr>
        <w:fldChar w:fldCharType="begin" w:fldLock="1"/>
      </w:r>
      <w:r w:rsidR="00603140">
        <w:rPr>
          <w:sz w:val="16"/>
          <w:szCs w:val="16"/>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sz w:val="16"/>
          <w:szCs w:val="16"/>
        </w:rPr>
        <w:fldChar w:fldCharType="separate"/>
      </w:r>
      <w:r w:rsidR="00603140" w:rsidRPr="00603140">
        <w:rPr>
          <w:noProof/>
          <w:sz w:val="16"/>
          <w:szCs w:val="16"/>
        </w:rPr>
        <w:t>[4]</w:t>
      </w:r>
      <w:r w:rsidR="00603140">
        <w:rPr>
          <w:rStyle w:val="FootnoteReference"/>
          <w:sz w:val="16"/>
          <w:szCs w:val="16"/>
        </w:rPr>
        <w:fldChar w:fldCharType="end"/>
      </w:r>
      <w:r>
        <w:rPr>
          <w:sz w:val="16"/>
          <w:szCs w:val="16"/>
        </w:rPr>
        <w:t xml:space="preserve">, </w:t>
      </w:r>
      <w:r w:rsidR="00603140">
        <w:rPr>
          <w:rStyle w:val="FootnoteReference"/>
          <w:sz w:val="16"/>
          <w:szCs w:val="16"/>
        </w:rPr>
        <w:fldChar w:fldCharType="begin" w:fldLock="1"/>
      </w:r>
      <w:r w:rsidR="00603140">
        <w:rPr>
          <w:sz w:val="16"/>
          <w:szCs w:val="16"/>
        </w:rPr>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"[7]", "plainTextFormattedCitation" : "[7]", "previouslyFormattedCitation" : "Brown, Jahns and Lorenz." }, "properties" : {  }, "schema" : "https://github.com/citation-style-language/schema/raw/master/csl-citation.json" }</w:instrText>
      </w:r>
      <w:r w:rsidR="00603140">
        <w:rPr>
          <w:rStyle w:val="FootnoteReference"/>
          <w:sz w:val="16"/>
          <w:szCs w:val="16"/>
        </w:rPr>
        <w:fldChar w:fldCharType="separate"/>
      </w:r>
      <w:r w:rsidR="00603140" w:rsidRPr="00603140">
        <w:rPr>
          <w:noProof/>
          <w:sz w:val="16"/>
          <w:szCs w:val="16"/>
        </w:rPr>
        <w:t>[7]</w:t>
      </w:r>
      <w:r w:rsidR="00603140">
        <w:rPr>
          <w:rStyle w:val="FootnoteReference"/>
          <w:sz w:val="16"/>
          <w:szCs w:val="16"/>
        </w:rPr>
        <w:fldChar w:fldCharType="end"/>
      </w:r>
    </w:p>
    <w:p w:rsidR="00B12A46" w:rsidRDefault="00B12A46" w:rsidP="000D7946">
      <w:pPr>
        <w:pStyle w:val="Text"/>
      </w:pPr>
    </w:p>
    <w:p w:rsidR="000D7946" w:rsidRDefault="007543E0" w:rsidP="000D7946">
      <w:pPr>
        <w:pStyle w:val="Text"/>
      </w:pPr>
      <w:r>
        <w:t>In conventional (non-modular) motors, e</w:t>
      </w:r>
      <w:r w:rsidR="000D7946">
        <w:t xml:space="preserve">ach stator winding belonging to different pole pairs on the stator are usually connected in series to form one phase of the stator. On the other hand, the windings in different poles can be connected to separate motor drive units in modular motors. These types of motors are also called split-winding </w:t>
      </w:r>
      <w:r>
        <w:t xml:space="preserve">machines </w:t>
      </w:r>
      <w:r w:rsidR="00603140">
        <w:rPr>
          <w:rStyle w:val="FootnoteReference"/>
        </w:rPr>
        <w:fldChar w:fldCharType="begin" w:fldLock="1"/>
      </w:r>
      <w:r w:rsidR="00603140">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"[8]", "plainTextFormattedCitation" : "[8]", "previouslyFormattedCitation" : "Jiyao Wang and Yehui Han, \u2018A New Concept of Multilevel Converter Motor Drive with Modular Design and Split Winding Machine\u2019, in &lt;i&gt;2014 Power and Energy Conference at Illinois (PECI)&lt;/i&gt; (IEEE, 2014), pp. 1\u20136 &lt;http://dx.doi.org/10.1109/PECI.2014.6804550&gt;." }, "properties" : {  }, "schema" : "https://github.com/citation-style-language/schema/raw/master/csl-citation.json" }</w:instrText>
      </w:r>
      <w:r w:rsidR="00603140">
        <w:rPr>
          <w:rStyle w:val="FootnoteReference"/>
        </w:rPr>
        <w:fldChar w:fldCharType="separate"/>
      </w:r>
      <w:r w:rsidR="00603140" w:rsidRPr="00603140">
        <w:rPr>
          <w:bCs/>
          <w:noProof/>
        </w:rPr>
        <w:t>[8]</w:t>
      </w:r>
      <w:r w:rsidR="00603140">
        <w:rPr>
          <w:rStyle w:val="FootnoteReference"/>
        </w:rPr>
        <w:fldChar w:fldCharType="end"/>
      </w:r>
      <w:r w:rsidR="000D7946">
        <w:t>, as the redundancy and fault tolerance of the system is enhanced thanks to this modularization. Moreover, the motor drive modules can be connected with different configurations which makes the design more flexible.</w:t>
      </w:r>
    </w:p>
    <w:p w:rsidR="000D7946" w:rsidRDefault="000D7946" w:rsidP="000D7946">
      <w:pPr>
        <w:pStyle w:val="Text"/>
      </w:pPr>
      <w:r>
        <w:t>A general block diagram of one module of an IMMD system is shown in Fig. 2</w:t>
      </w:r>
      <w:r w:rsidR="007543E0">
        <w:t xml:space="preserve"> </w:t>
      </w:r>
      <w:r w:rsidR="00603140">
        <w:rPr>
          <w:rStyle w:val="FootnoteReference"/>
        </w:rPr>
        <w:fldChar w:fldCharType="begin" w:fldLock="1"/>
      </w:r>
      <w:r w:rsidR="0060314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"Shea and Jahns." }, "properties" : {  }, "schema" : "https://github.com/citation-style-language/schema/raw/master/csl-citation.json" }</w:instrText>
      </w:r>
      <w:r w:rsidR="00603140">
        <w:rPr>
          <w:rStyle w:val="FootnoteReference"/>
        </w:rPr>
        <w:fldChar w:fldCharType="separate"/>
      </w:r>
      <w:r w:rsidR="00603140" w:rsidRPr="00603140">
        <w:rPr>
          <w:noProof/>
        </w:rPr>
        <w:t>[5]</w:t>
      </w:r>
      <w:r w:rsidR="00603140">
        <w:rPr>
          <w:rStyle w:val="FootnoteReference"/>
        </w:rPr>
        <w:fldChar w:fldCharType="end"/>
      </w:r>
      <w:r>
        <w:t xml:space="preserve">. 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torque density, </w:t>
      </w:r>
      <w:r w:rsidR="003022FB">
        <w:t xml:space="preserve">low torque ripple </w:t>
      </w:r>
      <w:r>
        <w:t>and fault tolerance capability</w:t>
      </w:r>
      <w:r w:rsidR="003022FB">
        <w:t xml:space="preserve"> </w:t>
      </w:r>
      <w:r w:rsidR="00603140">
        <w:rPr>
          <w:rStyle w:val="FootnoteReference"/>
        </w:rPr>
        <w:fldChar w:fldCharType="begin" w:fldLock="1"/>
      </w:r>
      <w:r w:rsidR="00603140">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"[9]", "plainTextFormattedCitation" : "[9]", "previouslyFormattedCitation" : "Shi Uk Chung and others, \u2018Fractional Slot Concentrated Winding Permanent Magnet Synchronous Machine with Consequent Pole Rotor for Low Speed Direct Drive\u2019, &lt;i&gt;IEEE Transactions on Magnetics&lt;/i&gt;, 48.11 (2012), 2965\u201368 &lt;http://dx.doi.org/10.1109/TMAG.2012.2196417&gt;." }, "properties" : {  }, "schema" : "https://github.com/citation-style-language/schema/raw/master/csl-citation.json" }</w:instrText>
      </w:r>
      <w:r w:rsidR="00603140">
        <w:rPr>
          <w:rStyle w:val="FootnoteReference"/>
        </w:rPr>
        <w:fldChar w:fldCharType="separate"/>
      </w:r>
      <w:r w:rsidR="00603140" w:rsidRPr="00603140">
        <w:rPr>
          <w:bCs/>
          <w:noProof/>
        </w:rPr>
        <w:t>[9]</w:t>
      </w:r>
      <w:r w:rsidR="00603140">
        <w:rPr>
          <w:rStyle w:val="FootnoteReference"/>
        </w:rPr>
        <w:fldChar w:fldCharType="end"/>
      </w:r>
      <w:r>
        <w:t>.</w:t>
      </w:r>
    </w:p>
    <w:p w:rsidR="000D7946" w:rsidRDefault="000D7946" w:rsidP="000D7946">
      <w:pPr>
        <w:pStyle w:val="Text"/>
      </w:pPr>
      <w:r>
        <w:t xml:space="preserve"> </w:t>
      </w:r>
    </w:p>
    <w:p w:rsidR="00A036C9" w:rsidRDefault="003022FB" w:rsidP="00B12A46">
      <w:pPr>
        <w:pStyle w:val="Text"/>
        <w:ind w:firstLine="0"/>
      </w:pPr>
      <w:r>
        <w:rPr>
          <w:noProof/>
          <w:lang w:eastAsia="en-US"/>
        </w:rPr>
        <w:drawing>
          <wp:inline distT="0" distB="0" distL="0" distR="0" wp14:anchorId="02064478" wp14:editId="457D7341">
            <wp:extent cx="3131820" cy="1690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ea_imm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1820" cy="1690370"/>
                    </a:xfrm>
                    <a:prstGeom prst="rect">
                      <a:avLst/>
                    </a:prstGeom>
                  </pic:spPr>
                </pic:pic>
              </a:graphicData>
            </a:graphic>
          </wp:inline>
        </w:drawing>
      </w:r>
    </w:p>
    <w:p w:rsidR="000D7946" w:rsidRDefault="000D7946" w:rsidP="003022FB">
      <w:pPr>
        <w:pStyle w:val="Text"/>
        <w:ind w:firstLine="0"/>
        <w:rPr>
          <w:sz w:val="16"/>
          <w:szCs w:val="16"/>
        </w:rPr>
      </w:pPr>
      <w:r w:rsidRPr="00090415">
        <w:rPr>
          <w:sz w:val="16"/>
          <w:szCs w:val="16"/>
        </w:rPr>
        <w:t>Fig. 2. General block diagram of one module of an IMMD</w:t>
      </w:r>
      <w:r w:rsidR="003022FB">
        <w:rPr>
          <w:sz w:val="16"/>
          <w:szCs w:val="16"/>
        </w:rPr>
        <w:t xml:space="preserve"> </w:t>
      </w:r>
      <w:r w:rsidR="00603140">
        <w:rPr>
          <w:rStyle w:val="FootnoteReference"/>
          <w:sz w:val="16"/>
          <w:szCs w:val="16"/>
        </w:rPr>
        <w:fldChar w:fldCharType="begin" w:fldLock="1"/>
      </w:r>
      <w:r w:rsidR="00603140">
        <w:rPr>
          <w:sz w:val="16"/>
          <w:szCs w:val="16"/>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"Shea and Jahns." }, "properties" : {  }, "schema" : "https://github.com/citation-style-language/schema/raw/master/csl-citation.json" }</w:instrText>
      </w:r>
      <w:r w:rsidR="00603140">
        <w:rPr>
          <w:rStyle w:val="FootnoteReference"/>
          <w:sz w:val="16"/>
          <w:szCs w:val="16"/>
        </w:rPr>
        <w:fldChar w:fldCharType="separate"/>
      </w:r>
      <w:r w:rsidR="00603140" w:rsidRPr="00603140">
        <w:rPr>
          <w:noProof/>
          <w:sz w:val="16"/>
          <w:szCs w:val="16"/>
        </w:rPr>
        <w:t>[5]</w:t>
      </w:r>
      <w:r w:rsidR="00603140">
        <w:rPr>
          <w:rStyle w:val="FootnoteReference"/>
          <w:sz w:val="16"/>
          <w:szCs w:val="16"/>
        </w:rPr>
        <w:fldChar w:fldCharType="end"/>
      </w:r>
    </w:p>
    <w:p w:rsidR="00090415" w:rsidRPr="00090415" w:rsidRDefault="00090415" w:rsidP="000D7946">
      <w:pPr>
        <w:pStyle w:val="Text"/>
        <w:rPr>
          <w:sz w:val="16"/>
          <w:szCs w:val="16"/>
        </w:rPr>
      </w:pPr>
    </w:p>
    <w:p w:rsidR="000D7946" w:rsidRDefault="000D7946" w:rsidP="000D7946">
      <w:pPr>
        <w:pStyle w:val="Text"/>
      </w:pPr>
      <w:r>
        <w:t xml:space="preserve">As for the power electronics, many different topologies have been proposed for AC motor drive systems such as, </w:t>
      </w:r>
      <w:r w:rsidR="003022FB">
        <w:t>2</w:t>
      </w:r>
      <w:r>
        <w:t xml:space="preserve">-level </w:t>
      </w:r>
      <w:r w:rsidR="003022FB">
        <w:t xml:space="preserve">voltage source </w:t>
      </w:r>
      <w:r>
        <w:t>inverter</w:t>
      </w:r>
      <w:r w:rsidR="003022FB">
        <w:t xml:space="preserve"> (VSI)</w:t>
      </w:r>
      <w:r>
        <w:t xml:space="preserve">, </w:t>
      </w:r>
      <w:r w:rsidR="003022FB">
        <w:t>multilevel</w:t>
      </w:r>
      <w:r>
        <w:t xml:space="preserve"> neutral point clamped</w:t>
      </w:r>
      <w:r w:rsidR="003022FB">
        <w:t xml:space="preserve"> (NPC)</w:t>
      </w:r>
      <w:r>
        <w:t xml:space="preserve"> </w:t>
      </w:r>
      <w:r w:rsidR="003022FB">
        <w:t>VSI</w:t>
      </w:r>
      <w:r>
        <w:t xml:space="preserve">, </w:t>
      </w:r>
      <w:r w:rsidR="003022FB">
        <w:t xml:space="preserve">multilevel </w:t>
      </w:r>
      <w:r>
        <w:t>flying capacitor</w:t>
      </w:r>
      <w:r w:rsidR="003022FB">
        <w:t xml:space="preserve"> (FC)</w:t>
      </w:r>
      <w:r>
        <w:t xml:space="preserve"> </w:t>
      </w:r>
      <w:r w:rsidR="003022FB">
        <w:t>VSI</w:t>
      </w:r>
      <w:r>
        <w:t xml:space="preserve">, </w:t>
      </w:r>
      <w:r w:rsidR="003022FB">
        <w:t>cascaded H-bridge (CHB)</w:t>
      </w:r>
      <w:r>
        <w:t xml:space="preserve"> etc.</w:t>
      </w:r>
      <w:r w:rsidR="003022FB">
        <w:t xml:space="preserve"> </w:t>
      </w:r>
      <w:r w:rsidR="00603140">
        <w:rPr>
          <w:rStyle w:val="FootnoteReference"/>
        </w:rPr>
        <w:fldChar w:fldCharType="begin" w:fldLock="1"/>
      </w:r>
      <w:r w:rsidR="00603140">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"[8]", "plainTextFormattedCitation" : "[8]", "previouslyFormattedCitation" : "Wang and Han." }, "properties" : {  }, "schema" : "https://github.com/citation-style-language/schema/raw/master/csl-citation.json" }</w:instrText>
      </w:r>
      <w:r w:rsidR="00603140">
        <w:rPr>
          <w:rStyle w:val="FootnoteReference"/>
        </w:rPr>
        <w:fldChar w:fldCharType="separate"/>
      </w:r>
      <w:r w:rsidR="00603140" w:rsidRPr="00603140">
        <w:rPr>
          <w:noProof/>
        </w:rPr>
        <w:t>[8]</w:t>
      </w:r>
      <w:r w:rsidR="00603140">
        <w:rPr>
          <w:rStyle w:val="FootnoteReference"/>
        </w:rPr>
        <w:fldChar w:fldCharType="end"/>
      </w:r>
      <w:r w:rsidR="003022FB">
        <w:t>.</w:t>
      </w:r>
      <w:r>
        <w:t xml:space="preserve"> As mentioned previously, for a modular motor drive, several other motor drive topologies become available thanks to the design flexibility</w:t>
      </w:r>
      <w:r w:rsidR="00AA1D38">
        <w:t xml:space="preserve">. Connection of </w:t>
      </w:r>
      <w:r w:rsidR="003022FB">
        <w:t xml:space="preserve">separate 2-level VSIs in series </w:t>
      </w:r>
      <w:r w:rsidR="00AA1D38">
        <w:t>or</w:t>
      </w:r>
      <w:r w:rsidR="003022FB">
        <w:t xml:space="preserve"> parallel</w:t>
      </w:r>
      <w:r w:rsidR="00AA1D38">
        <w:t xml:space="preserve"> are shown </w:t>
      </w:r>
      <w:r w:rsidR="003022FB">
        <w:t>in Fig. 3</w:t>
      </w:r>
      <w:r w:rsidR="00AA1D38">
        <w:t>, with a conventional motor drive</w:t>
      </w:r>
      <w:r w:rsidR="003022FB">
        <w:t xml:space="preserve"> </w:t>
      </w:r>
      <w:r w:rsidR="00603140">
        <w:rPr>
          <w:rStyle w:val="FootnoteReference"/>
        </w:rPr>
        <w:fldChar w:fldCharType="begin" w:fldLock="1"/>
      </w:r>
      <w:r w:rsidR="00603140">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"[10]", "plainTextFormattedCitation" : "[10]", "previouslyFormattedCitation" : "Jiyao Wang, Ye Li and Yehui Han, \u2018Evaluation and Design for an Integrated Modular Motor Drive (IMMD) with GaN Devices\u2019, &lt;i&gt;2013 IEEE Energy Conversion Congress and Exposition, ECCE 2013&lt;/i&gt;, 2013, 4318\u201325 &lt;http://dx.doi.org/10.1109/ECCE.2013.6647278&gt;." }, "properties" : {  }, "schema" : "https://github.com/citation-style-language/schema/raw/master/csl-citation.json" }</w:instrText>
      </w:r>
      <w:r w:rsidR="00603140">
        <w:rPr>
          <w:rStyle w:val="FootnoteReference"/>
        </w:rPr>
        <w:fldChar w:fldCharType="separate"/>
      </w:r>
      <w:r w:rsidR="00603140" w:rsidRPr="00603140">
        <w:rPr>
          <w:noProof/>
        </w:rPr>
        <w:t>[10]</w:t>
      </w:r>
      <w:r w:rsidR="00603140">
        <w:rPr>
          <w:rStyle w:val="FootnoteReference"/>
        </w:rPr>
        <w:fldChar w:fldCharType="end"/>
      </w:r>
      <w:r>
        <w:t xml:space="preserve">. </w:t>
      </w:r>
      <w:r>
        <w:lastRenderedPageBreak/>
        <w:t xml:space="preserve">Furthermore, the aforementioned topologies can </w:t>
      </w:r>
      <w:r w:rsidR="003022FB">
        <w:t xml:space="preserve">also </w:t>
      </w:r>
      <w:r>
        <w:t xml:space="preserve">be connected in series and/or parallel on the DC link to form a new topology. These types of connections are possible </w:t>
      </w:r>
      <w:r w:rsidR="00AA1D38">
        <w:t>thanks</w:t>
      </w:r>
      <w:r>
        <w:t xml:space="preserve"> to the fact that the windings, which are split and hence electrically isolated, do not cause </w:t>
      </w:r>
      <w:r w:rsidR="00AA1D38">
        <w:t>in-</w:t>
      </w:r>
      <w:r>
        <w:t>circulating currents among the inverter modules. The major advantage of this possibility is to be able to split the voltage and/or current requirement of each inverter. One practical usage of this fact is the availability of low voltage power semiconductor device utilization such as GaN in case of high DC link voltage.</w:t>
      </w:r>
    </w:p>
    <w:p w:rsidR="00A036C9" w:rsidRDefault="00A036C9" w:rsidP="000D7946">
      <w:pPr>
        <w:pStyle w:val="Text"/>
      </w:pPr>
    </w:p>
    <w:p w:rsidR="00AA1D38" w:rsidRDefault="00AA1D38" w:rsidP="00AA1D38">
      <w:pPr>
        <w:pStyle w:val="Text"/>
        <w:ind w:firstLine="0"/>
        <w:jc w:val="center"/>
      </w:pPr>
      <w:r>
        <w:rPr>
          <w:noProof/>
          <w:lang w:eastAsia="en-US"/>
        </w:rPr>
        <w:drawing>
          <wp:inline distT="0" distB="0" distL="0" distR="0" wp14:anchorId="78BB5F47" wp14:editId="47430F65">
            <wp:extent cx="3131820" cy="10775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ang_2013_baglant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1820" cy="1077595"/>
                    </a:xfrm>
                    <a:prstGeom prst="rect">
                      <a:avLst/>
                    </a:prstGeom>
                  </pic:spPr>
                </pic:pic>
              </a:graphicData>
            </a:graphic>
          </wp:inline>
        </w:drawing>
      </w:r>
    </w:p>
    <w:p w:rsidR="00A036C9" w:rsidRDefault="00A036C9" w:rsidP="00AA1D38">
      <w:pPr>
        <w:pStyle w:val="Text"/>
        <w:ind w:firstLine="0"/>
        <w:jc w:val="center"/>
      </w:pPr>
    </w:p>
    <w:p w:rsidR="000D7946" w:rsidRDefault="00AA1D38" w:rsidP="00AA1D38">
      <w:pPr>
        <w:pStyle w:val="Text"/>
        <w:ind w:firstLine="0"/>
        <w:jc w:val="center"/>
        <w:rPr>
          <w:sz w:val="16"/>
          <w:szCs w:val="16"/>
        </w:rPr>
      </w:pPr>
      <w:r>
        <w:rPr>
          <w:sz w:val="16"/>
          <w:szCs w:val="16"/>
        </w:rPr>
        <w:t xml:space="preserve">(a) Conventional </w:t>
      </w:r>
      <w:r>
        <w:rPr>
          <w:sz w:val="16"/>
          <w:szCs w:val="16"/>
        </w:rPr>
        <w:tab/>
      </w:r>
      <w:r>
        <w:rPr>
          <w:sz w:val="16"/>
          <w:szCs w:val="16"/>
        </w:rPr>
        <w:tab/>
      </w:r>
      <w:r>
        <w:rPr>
          <w:sz w:val="16"/>
          <w:szCs w:val="16"/>
        </w:rPr>
        <w:tab/>
      </w:r>
      <w:r>
        <w:rPr>
          <w:sz w:val="16"/>
          <w:szCs w:val="16"/>
        </w:rPr>
        <w:tab/>
      </w:r>
      <w:r>
        <w:rPr>
          <w:sz w:val="16"/>
          <w:szCs w:val="16"/>
        </w:rPr>
        <w:tab/>
        <w:t xml:space="preserve">(b) </w:t>
      </w:r>
      <w:r w:rsidR="000D7946" w:rsidRPr="00090415">
        <w:rPr>
          <w:sz w:val="16"/>
          <w:szCs w:val="16"/>
        </w:rPr>
        <w:t>Parallel</w:t>
      </w:r>
      <w:r>
        <w:rPr>
          <w:sz w:val="16"/>
          <w:szCs w:val="16"/>
        </w:rPr>
        <w:tab/>
      </w:r>
      <w:r>
        <w:rPr>
          <w:sz w:val="16"/>
          <w:szCs w:val="16"/>
        </w:rPr>
        <w:tab/>
      </w:r>
      <w:r>
        <w:rPr>
          <w:sz w:val="16"/>
          <w:szCs w:val="16"/>
        </w:rPr>
        <w:tab/>
      </w:r>
      <w:r>
        <w:rPr>
          <w:sz w:val="16"/>
          <w:szCs w:val="16"/>
        </w:rPr>
        <w:tab/>
      </w:r>
      <w:r>
        <w:rPr>
          <w:sz w:val="16"/>
          <w:szCs w:val="16"/>
        </w:rPr>
        <w:tab/>
        <w:t xml:space="preserve"> (c) Series</w:t>
      </w:r>
    </w:p>
    <w:p w:rsidR="00A036C9" w:rsidRPr="00090415" w:rsidRDefault="00A036C9" w:rsidP="00AA1D38">
      <w:pPr>
        <w:pStyle w:val="Text"/>
        <w:ind w:firstLine="0"/>
        <w:jc w:val="center"/>
        <w:rPr>
          <w:sz w:val="16"/>
          <w:szCs w:val="16"/>
        </w:rPr>
      </w:pPr>
    </w:p>
    <w:p w:rsidR="000D7946" w:rsidRDefault="00AA1D38" w:rsidP="00AA1D38">
      <w:pPr>
        <w:pStyle w:val="Text"/>
        <w:ind w:firstLine="0"/>
        <w:rPr>
          <w:sz w:val="16"/>
          <w:szCs w:val="16"/>
        </w:rPr>
      </w:pPr>
      <w:r>
        <w:rPr>
          <w:sz w:val="16"/>
          <w:szCs w:val="16"/>
        </w:rPr>
        <w:t>F</w:t>
      </w:r>
      <w:r w:rsidR="000D7946" w:rsidRPr="00090415">
        <w:rPr>
          <w:sz w:val="16"/>
          <w:szCs w:val="16"/>
        </w:rPr>
        <w:t>ig. 3. Different motor drive connections for a modular motor</w:t>
      </w:r>
      <w:r>
        <w:rPr>
          <w:sz w:val="16"/>
          <w:szCs w:val="16"/>
        </w:rPr>
        <w:t xml:space="preserve"> </w:t>
      </w:r>
      <w:r w:rsidR="00603140">
        <w:rPr>
          <w:rStyle w:val="FootnoteReference"/>
          <w:sz w:val="16"/>
          <w:szCs w:val="16"/>
        </w:rPr>
        <w:fldChar w:fldCharType="begin" w:fldLock="1"/>
      </w:r>
      <w:r w:rsidR="00603140">
        <w:rPr>
          <w:sz w:val="16"/>
          <w:szCs w:val="16"/>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"[10]", "plainTextFormattedCitation" : "[10]", "previouslyFormattedCitation" : "Wang, Li and Han, \u2018Evaluation and Design for an Integrated Modular Motor Drive (IMMD) with GaN Devices\u2019." }, "properties" : {  }, "schema" : "https://github.com/citation-style-language/schema/raw/master/csl-citation.json" }</w:instrText>
      </w:r>
      <w:r w:rsidR="00603140">
        <w:rPr>
          <w:rStyle w:val="FootnoteReference"/>
          <w:sz w:val="16"/>
          <w:szCs w:val="16"/>
        </w:rPr>
        <w:fldChar w:fldCharType="separate"/>
      </w:r>
      <w:r w:rsidR="00603140" w:rsidRPr="00603140">
        <w:rPr>
          <w:noProof/>
          <w:sz w:val="16"/>
          <w:szCs w:val="16"/>
        </w:rPr>
        <w:t>[10]</w:t>
      </w:r>
      <w:r w:rsidR="00603140">
        <w:rPr>
          <w:rStyle w:val="FootnoteReference"/>
          <w:sz w:val="16"/>
          <w:szCs w:val="16"/>
        </w:rPr>
        <w:fldChar w:fldCharType="end"/>
      </w:r>
    </w:p>
    <w:p w:rsidR="00090415" w:rsidRPr="00090415" w:rsidRDefault="00090415" w:rsidP="000D7946">
      <w:pPr>
        <w:pStyle w:val="Text"/>
        <w:rPr>
          <w:sz w:val="16"/>
          <w:szCs w:val="16"/>
        </w:rPr>
      </w:pPr>
    </w:p>
    <w:p w:rsidR="000D7946" w:rsidRDefault="000D7946" w:rsidP="000D7946">
      <w:pPr>
        <w:pStyle w:val="Text"/>
      </w:pPr>
      <w:r>
        <w:t>The employment of GaN devices is especially crucial for IMMD</w:t>
      </w:r>
      <w:r w:rsidR="00AA1D38">
        <w:t>s</w:t>
      </w:r>
      <w:r>
        <w:t xml:space="preserve"> because these devices are one of the so-called WBG type semiconductor devices. These devices have much higher switching speeds compared to conventional silicon based devices such as </w:t>
      </w:r>
      <w:r w:rsidR="00AA1D38">
        <w:t>IGBTs</w:t>
      </w:r>
      <w:r>
        <w:t xml:space="preserve"> and admissible on-state losses which make them more efficient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"Edward A. Jones, Fei Fred Wang and Daniel Costinett, \u2018Review of Commercial GaN Power Devices and GaN-Based Converter Design Challenges\u2019, &lt;i&gt;IEEE Journal of Emerging and Selected Topics in Power Electronics&lt;/i&gt;, 4.3 (2016), 707\u201319 &lt;http://dx.doi.org/10.1109/JESTPE.2016.2582685&gt;." }, "properties" : {  }, "schema" : "https://github.com/citation-style-language/schema/raw/master/csl-citation.json" }</w:instrText>
      </w:r>
      <w:r w:rsidR="00603140">
        <w:rPr>
          <w:rStyle w:val="FootnoteReference"/>
        </w:rPr>
        <w:fldChar w:fldCharType="separate"/>
      </w:r>
      <w:r w:rsidR="00603140" w:rsidRPr="00603140">
        <w:rPr>
          <w:bCs/>
          <w:noProof/>
        </w:rPr>
        <w:t>[11]</w:t>
      </w:r>
      <w:r w:rsidR="00603140">
        <w:rPr>
          <w:rStyle w:val="FootnoteReference"/>
        </w:rPr>
        <w:fldChar w:fldCharType="end"/>
      </w:r>
      <w:r>
        <w:t xml:space="preserve">. Moreover, they have higher maximum junction temperatures. The volume reduction challenge of </w:t>
      </w:r>
      <w:r w:rsidR="00AA1D38">
        <w:t>integrated motor drives</w:t>
      </w:r>
      <w:r>
        <w:t xml:space="preserve"> can be addressed by the utilization of GaNs thanks to higher efficiency which makes cooling easier, and their fast switching speed which enables high switching frequencies reducing the size of passive components. In high power applications, the maximum switching frequency which can be applied to an IGBT is limited to 20 kHz, whereas GaNs can be used with frequencies as high as 100 kHz in applications with kW range</w:t>
      </w:r>
      <w:r w:rsidR="00AA1D38">
        <w:t xml:space="preserve">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noProof/>
        </w:rPr>
        <w:t>[11]</w:t>
      </w:r>
      <w:r w:rsidR="00603140">
        <w:rPr>
          <w:rStyle w:val="FootnoteReference"/>
        </w:rPr>
        <w:fldChar w:fldCharType="end"/>
      </w:r>
      <w:r>
        <w:t>. As a matter of fact,</w:t>
      </w:r>
      <w:r w:rsidR="00AA1D38">
        <w:t xml:space="preserve"> while IGBTs were firstly used in previous IMMD prototypes</w:t>
      </w:r>
      <w:r w:rsidR="00A65074">
        <w:t xml:space="preserve"> </w:t>
      </w:r>
      <w:r w:rsidR="00603140">
        <w:rPr>
          <w:rStyle w:val="FootnoteReference"/>
        </w:rPr>
        <w:fldChar w:fldCharType="begin" w:fldLock="1"/>
      </w:r>
      <w:r w:rsidR="00603140">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"Shea and Jahns." }, "properties" : {  }, "schema" : "https://github.com/citation-style-language/schema/raw/master/csl-citation.json" }</w:instrText>
      </w:r>
      <w:r w:rsidR="00603140">
        <w:rPr>
          <w:rStyle w:val="FootnoteReference"/>
        </w:rPr>
        <w:fldChar w:fldCharType="separate"/>
      </w:r>
      <w:r w:rsidR="00603140" w:rsidRPr="00603140">
        <w:rPr>
          <w:noProof/>
        </w:rPr>
        <w:t>[5]</w:t>
      </w:r>
      <w:r w:rsidR="00603140">
        <w:rPr>
          <w:rStyle w:val="FootnoteReference"/>
        </w:rPr>
        <w:fldChar w:fldCharType="end"/>
      </w:r>
      <w:r w:rsidR="00A65074">
        <w:t xml:space="preserve">, </w:t>
      </w:r>
      <w:r w:rsidR="00603140">
        <w:rPr>
          <w:rStyle w:val="FootnoteReference"/>
        </w:rPr>
        <w:fldChar w:fldCharType="begin" w:fldLock="1"/>
      </w:r>
      <w:r w:rsidR="00603140">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"[7]", "plainTextFormattedCitation" : "[7]", "previouslyFormattedCitation" : "Brown, Jahns and Lorenz." }, "properties" : {  }, "schema" : "https://github.com/citation-style-language/schema/raw/master/csl-citation.json" }</w:instrText>
      </w:r>
      <w:r w:rsidR="00603140">
        <w:rPr>
          <w:rStyle w:val="FootnoteReference"/>
        </w:rPr>
        <w:fldChar w:fldCharType="separate"/>
      </w:r>
      <w:r w:rsidR="00603140" w:rsidRPr="00603140">
        <w:rPr>
          <w:noProof/>
        </w:rPr>
        <w:t>[7]</w:t>
      </w:r>
      <w:r w:rsidR="00603140">
        <w:rPr>
          <w:rStyle w:val="FootnoteReference"/>
        </w:rPr>
        <w:fldChar w:fldCharType="end"/>
      </w:r>
      <w:r w:rsidR="00A65074">
        <w:t>,</w:t>
      </w:r>
      <w:r w:rsidR="00AA1D38">
        <w:t xml:space="preserve"> latest IMMD prototypes utilize </w:t>
      </w:r>
      <w:r>
        <w:t>GaNs</w:t>
      </w:r>
      <w:r w:rsidR="00AA1D38">
        <w:t xml:space="preserve"> FETs </w:t>
      </w:r>
      <w:r w:rsidR="00A65074">
        <w:t xml:space="preserve">as power semiconductor device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rsidR="00A65074">
        <w:t>.</w:t>
      </w:r>
    </w:p>
    <w:p w:rsidR="000D7946" w:rsidRDefault="000D7946" w:rsidP="000D7946">
      <w:pPr>
        <w:pStyle w:val="Text"/>
      </w:pPr>
      <w:r>
        <w:t>Selection of DC bus capacitor</w:t>
      </w:r>
      <w:r w:rsidR="00034ED6">
        <w:t>s</w:t>
      </w:r>
      <w:r>
        <w:t xml:space="preserve"> is </w:t>
      </w:r>
      <w:r w:rsidR="001C4AC5">
        <w:t xml:space="preserve">also </w:t>
      </w:r>
      <w:r>
        <w:t xml:space="preserve">very critical in </w:t>
      </w:r>
      <w:r w:rsidR="001C4AC5">
        <w:t>integrated drives</w:t>
      </w:r>
      <w:r>
        <w:t xml:space="preserve"> in terms of power density </w:t>
      </w:r>
      <w:r w:rsidR="00034ED6">
        <w:t>as</w:t>
      </w:r>
      <w:r>
        <w:t xml:space="preserve"> </w:t>
      </w:r>
      <w:r w:rsidR="00034ED6">
        <w:t>they usually constitute</w:t>
      </w:r>
      <w:r>
        <w:t xml:space="preserve"> </w:t>
      </w:r>
      <w:r w:rsidR="00034ED6">
        <w:t xml:space="preserve">more than </w:t>
      </w:r>
      <w:r>
        <w:t>20% of the system volume and 30% of the system weight</w:t>
      </w:r>
      <w:r w:rsidR="00034ED6">
        <w:t xml:space="preserve">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"Ugur and Keysan." }, "properties" : {  }, "schema" : "https://github.com/citation-style-language/schema/raw/master/csl-citation.json" }</w:instrText>
      </w:r>
      <w:r w:rsidR="00603140">
        <w:rPr>
          <w:rStyle w:val="FootnoteReference"/>
        </w:rPr>
        <w:fldChar w:fldCharType="separate"/>
      </w:r>
      <w:r w:rsidR="00603140" w:rsidRPr="00603140">
        <w:rPr>
          <w:noProof/>
        </w:rPr>
        <w:t>[6]</w:t>
      </w:r>
      <w:r w:rsidR="00603140">
        <w:rPr>
          <w:rStyle w:val="FootnoteReference"/>
        </w:rPr>
        <w:fldChar w:fldCharType="end"/>
      </w:r>
      <w:r>
        <w:t>. Moreover, the height of the motor drive is mostly determined by these capacitors</w:t>
      </w:r>
      <w:r w:rsidR="00034ED6">
        <w:t xml:space="preserve"> </w:t>
      </w:r>
      <w:r w:rsidR="00603140">
        <w:rPr>
          <w:rStyle w:val="FootnoteReference"/>
        </w:rPr>
        <w:fldChar w:fldCharType="begin" w:fldLock="1"/>
      </w:r>
      <w:r w:rsidR="00603140">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"Wang, Li and Han, \u2018Integrated Modular Motor Drive Design With GaN Power FETs\u2019." }, "properties" : {  }, "schema" : "https://github.com/citation-style-language/schema/raw/master/csl-citation.json" }</w:instrText>
      </w:r>
      <w:r w:rsidR="00603140">
        <w:rPr>
          <w:rStyle w:val="FootnoteReference"/>
        </w:rPr>
        <w:fldChar w:fldCharType="separate"/>
      </w:r>
      <w:r w:rsidR="00603140" w:rsidRPr="00603140">
        <w:rPr>
          <w:noProof/>
        </w:rPr>
        <w:t>[4]</w:t>
      </w:r>
      <w:r w:rsidR="00603140">
        <w:rPr>
          <w:rStyle w:val="FootnoteReference"/>
        </w:rPr>
        <w:fldChar w:fldCharType="end"/>
      </w:r>
      <w:r>
        <w:t>. In conventional motor drive</w:t>
      </w:r>
      <w:r w:rsidR="00034ED6">
        <w:t>s</w:t>
      </w:r>
      <w:r>
        <w:t xml:space="preserve">, aluminum electrolytic type capacitors are </w:t>
      </w:r>
      <w:r w:rsidR="00034ED6">
        <w:t xml:space="preserve">mostly </w:t>
      </w:r>
      <w:r>
        <w:t xml:space="preserve">used thanks to </w:t>
      </w:r>
      <w:r w:rsidR="00034ED6">
        <w:t>their</w:t>
      </w:r>
      <w:r>
        <w:t xml:space="preserve"> low cost and high capacitance per volume. However, they have low </w:t>
      </w:r>
      <w:r w:rsidR="00034ED6">
        <w:t>RMS</w:t>
      </w:r>
      <w:r>
        <w:t xml:space="preserve"> current </w:t>
      </w:r>
      <w:r w:rsidR="00034ED6">
        <w:t xml:space="preserve">handling capability per unit volume and </w:t>
      </w:r>
      <w:r>
        <w:t xml:space="preserve">they have relatively shorter lifetime which is </w:t>
      </w:r>
      <w:r w:rsidR="00034ED6">
        <w:t>also</w:t>
      </w:r>
      <w:r>
        <w:t xml:space="preserve"> dependent on the operating parameters</w:t>
      </w:r>
      <w:r w:rsidR="00034ED6">
        <w:t xml:space="preserve">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"Ugur and Keysan." }, "properties" : {  }, "schema" : "https://github.com/citation-style-language/schema/raw/master/csl-citation.json" }</w:instrText>
      </w:r>
      <w:r w:rsidR="00603140">
        <w:rPr>
          <w:rStyle w:val="FootnoteReference"/>
        </w:rPr>
        <w:fldChar w:fldCharType="separate"/>
      </w:r>
      <w:r w:rsidR="00603140" w:rsidRPr="00603140">
        <w:rPr>
          <w:noProof/>
        </w:rPr>
        <w:t>[6]</w:t>
      </w:r>
      <w:r w:rsidR="00603140">
        <w:rPr>
          <w:rStyle w:val="FootnoteReference"/>
        </w:rPr>
        <w:fldChar w:fldCharType="end"/>
      </w:r>
      <w:r>
        <w:t xml:space="preserve">. On the other hand, metal film type capacitors are a better choice in terms of </w:t>
      </w:r>
      <w:r w:rsidR="00034ED6">
        <w:t xml:space="preserve">RMS </w:t>
      </w:r>
      <w:r>
        <w:t>current ratings, lifetime and reliability.</w:t>
      </w:r>
      <w:r w:rsidR="00A036C9">
        <w:t xml:space="preserve"> It is also possible to significantly reduce the size of the capacitor bank if required capacitance can be decreased somehow.</w:t>
      </w:r>
      <w:r>
        <w:t xml:space="preserve"> </w:t>
      </w:r>
      <w:r w:rsidR="00034ED6">
        <w:t>Therefore</w:t>
      </w:r>
      <w:r>
        <w:t xml:space="preserve">, </w:t>
      </w:r>
      <w:r w:rsidR="00A036C9">
        <w:t>m</w:t>
      </w:r>
      <w:r w:rsidR="00A036C9" w:rsidRPr="00A036C9">
        <w:t xml:space="preserve">etallized </w:t>
      </w:r>
      <w:r w:rsidR="00A036C9">
        <w:t>p</w:t>
      </w:r>
      <w:r w:rsidR="00A036C9" w:rsidRPr="00A036C9">
        <w:t xml:space="preserve">olypropylene </w:t>
      </w:r>
      <w:r w:rsidR="00A036C9">
        <w:t>f</w:t>
      </w:r>
      <w:r w:rsidR="00A036C9" w:rsidRPr="00A036C9">
        <w:t xml:space="preserve">ilm </w:t>
      </w:r>
      <w:r w:rsidR="00A036C9">
        <w:t>c</w:t>
      </w:r>
      <w:r w:rsidR="00A036C9" w:rsidRPr="00A036C9">
        <w:t>apacitors</w:t>
      </w:r>
      <w:r w:rsidR="00A036C9">
        <w:t xml:space="preserve"> are</w:t>
      </w:r>
      <w:r>
        <w:t xml:space="preserve"> most common type</w:t>
      </w:r>
      <w:r w:rsidR="00A036C9">
        <w:t>s</w:t>
      </w:r>
      <w:r>
        <w:t xml:space="preserve"> </w:t>
      </w:r>
      <w:r w:rsidR="00A036C9">
        <w:t xml:space="preserve">in the </w:t>
      </w:r>
      <w:r>
        <w:t>DC bus</w:t>
      </w:r>
      <w:r w:rsidR="00A036C9">
        <w:t xml:space="preserve"> </w:t>
      </w:r>
      <w:r>
        <w:t xml:space="preserve">of </w:t>
      </w:r>
      <w:r w:rsidR="00A036C9">
        <w:t>integrated drives.</w:t>
      </w:r>
    </w:p>
    <w:p w:rsidR="00B12A46" w:rsidRPr="00E85834" w:rsidRDefault="000D7946" w:rsidP="00B12A46">
      <w:pPr>
        <w:pStyle w:val="Heading1"/>
        <w:keepLines/>
        <w:tabs>
          <w:tab w:val="clear" w:pos="0"/>
          <w:tab w:val="left" w:pos="216"/>
          <w:tab w:val="num" w:pos="576"/>
        </w:tabs>
        <w:suppressAutoHyphens w:val="0"/>
        <w:spacing w:before="160"/>
      </w:pPr>
      <w:r>
        <w:lastRenderedPageBreak/>
        <w:t>Desıgn of the IMMD System</w:t>
      </w:r>
    </w:p>
    <w:p w:rsidR="000D7946" w:rsidRDefault="000D7946" w:rsidP="000D7946">
      <w:pPr>
        <w:pStyle w:val="Text"/>
      </w:pPr>
      <w:r>
        <w:t xml:space="preserve">The design process of the IMMD system can be considered in two-fold: design of the motor and design of the drive. The first assumption in the design process is that the motor drive input is a passive diode bridge rectifier with an LC DC link </w:t>
      </w:r>
      <w:r w:rsidR="00487E84">
        <w:t>pre-</w:t>
      </w:r>
      <w:r>
        <w:t xml:space="preserve">filter. The effects of this rectifier module on the rest of the system are kept out of the scope of this study. The machine is a </w:t>
      </w:r>
      <w:r w:rsidR="00487E84">
        <w:t>3</w:t>
      </w:r>
      <w:r>
        <w:t xml:space="preserve">-phase </w:t>
      </w:r>
      <w:r w:rsidR="00487E84">
        <w:t xml:space="preserve">low speed </w:t>
      </w:r>
      <w:r>
        <w:t xml:space="preserve">PMSM having a modular stator with </w:t>
      </w:r>
      <w:r w:rsidR="00487E84">
        <w:t>fractional slot concentrated winding</w:t>
      </w:r>
      <w:r>
        <w:t>. The system parameters used in the design process are shown in Table 1.</w:t>
      </w:r>
    </w:p>
    <w:p w:rsidR="000D7946" w:rsidRDefault="00487E84" w:rsidP="000D7946">
      <w:pPr>
        <w:pStyle w:val="Text"/>
      </w:pPr>
      <w:r>
        <w:t>The first parameter</w:t>
      </w:r>
      <w:r w:rsidR="000D7946">
        <w:t xml:space="preserve"> to be decided is the </w:t>
      </w:r>
      <w:r>
        <w:t xml:space="preserve">total </w:t>
      </w:r>
      <w:r w:rsidR="000D7946">
        <w:t>number of</w:t>
      </w:r>
      <w:r>
        <w:t xml:space="preserve"> 2-level VSI</w:t>
      </w:r>
      <w:r w:rsidR="000D7946">
        <w:t xml:space="preserve"> modules. As stated before, the number of series or parallel connected modules can be varied according to the voltage and current requirements and the system parameters such as the DC link voltage and total output power. It has also been specified that GaN transistors </w:t>
      </w:r>
      <w:r>
        <w:t>will</w:t>
      </w:r>
      <w:r w:rsidR="000D7946">
        <w:t xml:space="preserve"> be used to reach the efficiency </w:t>
      </w:r>
      <w:r>
        <w:t>aim</w:t>
      </w:r>
      <w:r w:rsidR="000D7946">
        <w:t xml:space="preserve"> and meet the volume reduction challenge. Blocking voltage rating of the current commercial GaN transistors is 650V at most</w:t>
      </w:r>
      <w:r>
        <w:t xml:space="preserve">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noProof/>
        </w:rPr>
        <w:t>[11]</w:t>
      </w:r>
      <w:r w:rsidR="00603140">
        <w:rPr>
          <w:rStyle w:val="FootnoteReference"/>
        </w:rPr>
        <w:fldChar w:fldCharType="end"/>
      </w:r>
      <w:r w:rsidR="000D7946">
        <w:t xml:space="preserve">. </w:t>
      </w:r>
      <w:r>
        <w:t>When 2L-VSIs</w:t>
      </w:r>
      <w:r w:rsidR="000D7946">
        <w:t xml:space="preserve"> are used, the minimum power semiconductor blocking voltage rating in this design is 810V. This value is calculated based on a safety margin considering the voltage overshoot effects due to parasitic inductances and high switching speed</w:t>
      </w:r>
      <w:r>
        <w:t>, and possible swell or overvoltage events on the grid side</w:t>
      </w:r>
      <w:r w:rsidR="000D7946">
        <w:t>. It is clear that, at least two series modules should be used with the aforementioned GaN devices. This also makes the total number of modules an even number.</w:t>
      </w:r>
    </w:p>
    <w:p w:rsidR="000D7946" w:rsidRDefault="000D7946" w:rsidP="000D7946">
      <w:pPr>
        <w:pStyle w:val="Text"/>
      </w:pPr>
      <w:r>
        <w:t xml:space="preserve">There are various parameters which affect the number of parallel </w:t>
      </w:r>
      <w:r w:rsidR="00487E84">
        <w:t xml:space="preserve">connected </w:t>
      </w:r>
      <w:r>
        <w:t xml:space="preserve">modules. One of them is the required power rating of each module which effect the current ratings of the semiconductor devices and drive efficiency. Another one is the number of stator slots. Instead of number of </w:t>
      </w:r>
      <w:r w:rsidR="00487E84">
        <w:t xml:space="preserve">stator </w:t>
      </w:r>
      <w:r>
        <w:t>slots per pole per phase (</w:t>
      </w:r>
      <w:proofErr w:type="spellStart"/>
      <w:r w:rsidRPr="00487E84">
        <w:rPr>
          <w:i/>
        </w:rPr>
        <w:t>q</w:t>
      </w:r>
      <w:r w:rsidR="00487E84" w:rsidRPr="00487E84">
        <w:rPr>
          <w:i/>
          <w:vertAlign w:val="subscript"/>
        </w:rPr>
        <w:t>s</w:t>
      </w:r>
      <w:proofErr w:type="spellEnd"/>
      <w:r>
        <w:t>)</w:t>
      </w:r>
      <w:r w:rsidR="00487E84">
        <w:t xml:space="preserve"> which has been </w:t>
      </w:r>
      <w:r>
        <w:t xml:space="preserve">used in conventional systems, a new parameter, number of </w:t>
      </w:r>
      <w:r w:rsidR="00487E84">
        <w:t xml:space="preserve">stator </w:t>
      </w:r>
      <w:r>
        <w:t>slots per module per phase (</w:t>
      </w:r>
      <w:r w:rsidRPr="00487E84">
        <w:rPr>
          <w:i/>
        </w:rPr>
        <w:t>w</w:t>
      </w:r>
      <w:r w:rsidR="00487E84" w:rsidRPr="00487E84">
        <w:rPr>
          <w:i/>
          <w:vertAlign w:val="subscript"/>
        </w:rPr>
        <w:t>s</w:t>
      </w:r>
      <w:r>
        <w:t xml:space="preserve">) is defined </w:t>
      </w:r>
      <w:r w:rsidR="00487E84">
        <w:t>in this paper</w:t>
      </w:r>
      <w:r>
        <w:t xml:space="preserve">. </w:t>
      </w:r>
      <w:r w:rsidR="00487E84">
        <w:t xml:space="preserve">For a double layer stator, </w:t>
      </w:r>
      <w:r w:rsidR="00487E84" w:rsidRPr="00487E84">
        <w:rPr>
          <w:i/>
        </w:rPr>
        <w:t>w</w:t>
      </w:r>
      <w:r w:rsidR="00487E84" w:rsidRPr="00487E84">
        <w:rPr>
          <w:i/>
          <w:vertAlign w:val="subscript"/>
        </w:rPr>
        <w:t>s</w:t>
      </w:r>
      <w:r w:rsidR="00487E84">
        <w:t xml:space="preserve"> can be selected as the multiples of 2. As an example</w:t>
      </w:r>
      <w:r>
        <w:t xml:space="preserve">, </w:t>
      </w:r>
      <w:r w:rsidR="00487E84">
        <w:t>for an IMMD having 2</w:t>
      </w:r>
      <w:r>
        <w:t xml:space="preserve"> series and </w:t>
      </w:r>
      <w:r w:rsidR="00487E84">
        <w:t>3</w:t>
      </w:r>
      <w:r>
        <w:t xml:space="preserve"> parallel modules,</w:t>
      </w:r>
      <w:r w:rsidR="00487E84">
        <w:t xml:space="preserve"> and stator slots per module per phase is 2, </w:t>
      </w:r>
      <w:r w:rsidR="00D36E99">
        <w:t>the number of stator slots (</w:t>
      </w:r>
      <w:r w:rsidR="00D36E99" w:rsidRPr="00D36E99">
        <w:rPr>
          <w:i/>
        </w:rPr>
        <w:t>Q</w:t>
      </w:r>
      <w:r w:rsidR="00D36E99" w:rsidRPr="00D36E99">
        <w:rPr>
          <w:i/>
          <w:vertAlign w:val="subscript"/>
        </w:rPr>
        <w:t>s</w:t>
      </w:r>
      <w:r w:rsidR="00D36E99">
        <w:t>)</w:t>
      </w:r>
      <w:r>
        <w:t xml:space="preserve"> </w:t>
      </w:r>
      <w:r w:rsidR="00D36E99">
        <w:t>turns out to be 36</w:t>
      </w:r>
      <w:r>
        <w:t xml:space="preserve">. Finally, the effect of interleaving and its utilization for minimization of DC link capacitor bank size is considered to determine the number of modules. In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"Ugur and Keysan." }, "properties" : {  }, "schema" : "https://github.com/citation-style-language/schema/raw/master/csl-citation.json" }</w:instrText>
      </w:r>
      <w:r w:rsidR="00603140">
        <w:rPr>
          <w:rStyle w:val="FootnoteReference"/>
        </w:rPr>
        <w:fldChar w:fldCharType="separate"/>
      </w:r>
      <w:r w:rsidR="00603140" w:rsidRPr="00603140">
        <w:rPr>
          <w:noProof/>
        </w:rPr>
        <w:t>[6]</w:t>
      </w:r>
      <w:r w:rsidR="00603140">
        <w:rPr>
          <w:rStyle w:val="FootnoteReference"/>
        </w:rPr>
        <w:fldChar w:fldCharType="end"/>
      </w:r>
      <w:r>
        <w:t>, the effect of the number of modules and applied interleaving angle to the current ripple on the DC link capacitor bank is studied for an IMMD, and it has been shown that selecting four modules yields best results in terms of DC link capacitor size. Using that result, it is decided to use a total number of 4 modules which are connected in 2-series and 2-paral</w:t>
      </w:r>
      <w:r w:rsidR="00D36E99">
        <w:t>l</w:t>
      </w:r>
      <w:r>
        <w:t>el configuration. The schematic diagram of the suggested IMMD system topology is shown in Fig. 4.</w:t>
      </w:r>
    </w:p>
    <w:p w:rsidR="00487E84" w:rsidRDefault="00487E84" w:rsidP="00487E84">
      <w:pPr>
        <w:pStyle w:val="Text"/>
      </w:pPr>
    </w:p>
    <w:p w:rsidR="00487E84" w:rsidRDefault="00487E84" w:rsidP="00487E84">
      <w:pPr>
        <w:pStyle w:val="tablehead"/>
        <w:numPr>
          <w:ilvl w:val="0"/>
          <w:numId w:val="0"/>
        </w:numPr>
        <w:spacing w:before="0" w:after="0" w:line="240" w:lineRule="auto"/>
      </w:pPr>
      <w:r>
        <w:t>TABLE I</w:t>
      </w:r>
    </w:p>
    <w:p w:rsidR="00487E84" w:rsidRDefault="00487E84" w:rsidP="00487E84">
      <w:pPr>
        <w:pStyle w:val="tablehead"/>
        <w:numPr>
          <w:ilvl w:val="0"/>
          <w:numId w:val="0"/>
        </w:numPr>
        <w:spacing w:before="0" w:after="0" w:line="240" w:lineRule="auto"/>
      </w:pPr>
      <w:r w:rsidRPr="00E85834">
        <w:t>The system parameters used ın the IMMD desıgn process</w:t>
      </w:r>
    </w:p>
    <w:p w:rsidR="00487E84" w:rsidRPr="00E85834" w:rsidRDefault="00487E84" w:rsidP="00487E84">
      <w:pPr>
        <w:pStyle w:val="tablehead"/>
        <w:numPr>
          <w:ilvl w:val="0"/>
          <w:numId w:val="0"/>
        </w:numPr>
        <w:spacing w:before="0" w:after="0" w:line="240" w:lineRule="auto"/>
        <w:rPr>
          <w:rFonts w:eastAsia="MS Mincho"/>
          <w:noProof w:val="0"/>
          <w:spacing w:val="-1"/>
        </w:rPr>
      </w:pPr>
    </w:p>
    <w:tbl>
      <w:tblPr>
        <w:tblW w:w="3397" w:type="dxa"/>
        <w:jc w:val="center"/>
        <w:tblCellMar>
          <w:left w:w="28" w:type="dxa"/>
          <w:right w:w="28" w:type="dxa"/>
        </w:tblCellMar>
        <w:tblLook w:val="01E0" w:firstRow="1" w:lastRow="1" w:firstColumn="1" w:lastColumn="1" w:noHBand="0" w:noVBand="0"/>
      </w:tblPr>
      <w:tblGrid>
        <w:gridCol w:w="2405"/>
        <w:gridCol w:w="992"/>
      </w:tblGrid>
      <w:tr w:rsidR="00487E84" w:rsidRPr="00E85834" w:rsidTr="008C163D">
        <w:trPr>
          <w:jc w:val="center"/>
        </w:trPr>
        <w:tc>
          <w:tcPr>
            <w:tcW w:w="2405" w:type="dxa"/>
            <w:tcBorders>
              <w:top w:val="single" w:sz="4" w:space="0" w:color="auto"/>
            </w:tcBorders>
          </w:tcPr>
          <w:p w:rsidR="00487E84" w:rsidRPr="00487E84" w:rsidRDefault="00487E84" w:rsidP="008C163D">
            <w:pPr>
              <w:pStyle w:val="BodyText"/>
              <w:jc w:val="left"/>
              <w:rPr>
                <w:b/>
                <w:sz w:val="16"/>
                <w:szCs w:val="16"/>
              </w:rPr>
            </w:pPr>
            <w:r w:rsidRPr="00487E84">
              <w:rPr>
                <w:b/>
                <w:sz w:val="16"/>
                <w:szCs w:val="16"/>
              </w:rPr>
              <w:t>Parameter</w:t>
            </w:r>
          </w:p>
        </w:tc>
        <w:tc>
          <w:tcPr>
            <w:tcW w:w="992" w:type="dxa"/>
            <w:tcBorders>
              <w:top w:val="single" w:sz="4" w:space="0" w:color="auto"/>
            </w:tcBorders>
          </w:tcPr>
          <w:p w:rsidR="00487E84" w:rsidRPr="00487E84" w:rsidRDefault="00487E84" w:rsidP="008C163D">
            <w:pPr>
              <w:rPr>
                <w:b/>
                <w:sz w:val="16"/>
                <w:szCs w:val="16"/>
              </w:rPr>
            </w:pPr>
            <w:r w:rsidRPr="00487E84">
              <w:rPr>
                <w:b/>
                <w:sz w:val="16"/>
                <w:szCs w:val="16"/>
              </w:rPr>
              <w:t>Value</w:t>
            </w:r>
          </w:p>
        </w:tc>
      </w:tr>
      <w:tr w:rsidR="00487E84" w:rsidRPr="00E85834" w:rsidTr="008C163D">
        <w:trPr>
          <w:jc w:val="center"/>
        </w:trPr>
        <w:tc>
          <w:tcPr>
            <w:tcW w:w="2405" w:type="dxa"/>
            <w:tcBorders>
              <w:top w:val="single" w:sz="4" w:space="0" w:color="auto"/>
            </w:tcBorders>
          </w:tcPr>
          <w:p w:rsidR="00487E84" w:rsidRPr="00E85834" w:rsidRDefault="00487E84" w:rsidP="008C163D">
            <w:pPr>
              <w:pStyle w:val="BodyText"/>
              <w:rPr>
                <w:sz w:val="16"/>
                <w:szCs w:val="16"/>
              </w:rPr>
            </w:pPr>
            <w:r w:rsidRPr="00E85834">
              <w:rPr>
                <w:sz w:val="16"/>
                <w:szCs w:val="16"/>
              </w:rPr>
              <w:t xml:space="preserve">DC link voltage, </w:t>
            </w:r>
            <w:r w:rsidRPr="00E85834">
              <w:rPr>
                <w:i/>
                <w:sz w:val="16"/>
                <w:szCs w:val="16"/>
              </w:rPr>
              <w:t>V</w:t>
            </w:r>
            <w:r w:rsidRPr="00E85834">
              <w:rPr>
                <w:i/>
                <w:sz w:val="16"/>
                <w:szCs w:val="16"/>
                <w:vertAlign w:val="subscript"/>
              </w:rPr>
              <w:t>dc</w:t>
            </w:r>
          </w:p>
        </w:tc>
        <w:tc>
          <w:tcPr>
            <w:tcW w:w="992" w:type="dxa"/>
            <w:tcBorders>
              <w:top w:val="single" w:sz="4" w:space="0" w:color="auto"/>
            </w:tcBorders>
          </w:tcPr>
          <w:p w:rsidR="00487E84" w:rsidRPr="00E85834" w:rsidRDefault="00487E84" w:rsidP="008C163D">
            <w:pPr>
              <w:rPr>
                <w:sz w:val="16"/>
                <w:szCs w:val="16"/>
              </w:rPr>
            </w:pPr>
            <w:r w:rsidRPr="00E85834">
              <w:rPr>
                <w:sz w:val="16"/>
                <w:szCs w:val="16"/>
              </w:rPr>
              <w:t>540 V</w:t>
            </w:r>
          </w:p>
        </w:tc>
      </w:tr>
      <w:tr w:rsidR="00487E84" w:rsidRPr="00E85834" w:rsidTr="008C163D">
        <w:trPr>
          <w:jc w:val="center"/>
        </w:trPr>
        <w:tc>
          <w:tcPr>
            <w:tcW w:w="2405" w:type="dxa"/>
          </w:tcPr>
          <w:p w:rsidR="00487E84" w:rsidRPr="00E85834" w:rsidRDefault="00487E84" w:rsidP="008C163D">
            <w:pPr>
              <w:rPr>
                <w:sz w:val="16"/>
                <w:szCs w:val="16"/>
              </w:rPr>
            </w:pPr>
            <w:r w:rsidRPr="00E85834">
              <w:rPr>
                <w:sz w:val="16"/>
                <w:szCs w:val="16"/>
              </w:rPr>
              <w:t xml:space="preserve">Total output power, </w:t>
            </w:r>
            <w:r w:rsidRPr="00E85834">
              <w:rPr>
                <w:i/>
                <w:sz w:val="16"/>
                <w:szCs w:val="16"/>
              </w:rPr>
              <w:t>P</w:t>
            </w:r>
            <w:r w:rsidRPr="00E85834">
              <w:rPr>
                <w:i/>
                <w:sz w:val="16"/>
                <w:szCs w:val="16"/>
                <w:vertAlign w:val="subscript"/>
              </w:rPr>
              <w:t>out</w:t>
            </w:r>
          </w:p>
        </w:tc>
        <w:tc>
          <w:tcPr>
            <w:tcW w:w="992" w:type="dxa"/>
          </w:tcPr>
          <w:p w:rsidR="00487E84" w:rsidRPr="00E85834" w:rsidRDefault="00487E84" w:rsidP="008C163D">
            <w:pPr>
              <w:rPr>
                <w:sz w:val="16"/>
                <w:szCs w:val="16"/>
              </w:rPr>
            </w:pPr>
            <w:r w:rsidRPr="00E85834">
              <w:rPr>
                <w:sz w:val="16"/>
                <w:szCs w:val="16"/>
              </w:rPr>
              <w:t>8 kW</w:t>
            </w:r>
          </w:p>
        </w:tc>
      </w:tr>
      <w:tr w:rsidR="00487E84" w:rsidRPr="00E85834" w:rsidTr="008C163D">
        <w:trPr>
          <w:jc w:val="center"/>
        </w:trPr>
        <w:tc>
          <w:tcPr>
            <w:tcW w:w="2405" w:type="dxa"/>
          </w:tcPr>
          <w:p w:rsidR="00487E84" w:rsidRPr="00E85834" w:rsidRDefault="00487E84" w:rsidP="008C163D">
            <w:pPr>
              <w:rPr>
                <w:sz w:val="16"/>
                <w:szCs w:val="16"/>
              </w:rPr>
            </w:pPr>
            <w:r w:rsidRPr="00E85834">
              <w:rPr>
                <w:sz w:val="16"/>
                <w:szCs w:val="16"/>
              </w:rPr>
              <w:t xml:space="preserve">Motor efficiency aim, </w:t>
            </w:r>
            <w:proofErr w:type="spellStart"/>
            <w:r w:rsidRPr="00E85834">
              <w:rPr>
                <w:i/>
                <w:sz w:val="16"/>
                <w:szCs w:val="16"/>
              </w:rPr>
              <w:t>η</w:t>
            </w:r>
            <w:r w:rsidRPr="00E85834">
              <w:rPr>
                <w:i/>
                <w:sz w:val="16"/>
                <w:szCs w:val="16"/>
                <w:vertAlign w:val="subscript"/>
              </w:rPr>
              <w:t>m,a</w:t>
            </w:r>
            <w:proofErr w:type="spellEnd"/>
          </w:p>
        </w:tc>
        <w:tc>
          <w:tcPr>
            <w:tcW w:w="992" w:type="dxa"/>
          </w:tcPr>
          <w:p w:rsidR="00487E84" w:rsidRPr="00E85834" w:rsidRDefault="00487E84" w:rsidP="008C163D">
            <w:pPr>
              <w:rPr>
                <w:sz w:val="16"/>
                <w:szCs w:val="16"/>
              </w:rPr>
            </w:pPr>
            <w:r w:rsidRPr="00E85834">
              <w:rPr>
                <w:sz w:val="16"/>
                <w:szCs w:val="16"/>
              </w:rPr>
              <w:t>9</w:t>
            </w:r>
            <w:r>
              <w:rPr>
                <w:sz w:val="16"/>
                <w:szCs w:val="16"/>
              </w:rPr>
              <w:t>4</w:t>
            </w:r>
            <w:r w:rsidRPr="00E85834">
              <w:rPr>
                <w:sz w:val="16"/>
                <w:szCs w:val="16"/>
              </w:rPr>
              <w:t>%</w:t>
            </w:r>
          </w:p>
        </w:tc>
      </w:tr>
      <w:tr w:rsidR="00487E84" w:rsidRPr="00E85834" w:rsidTr="008C163D">
        <w:trPr>
          <w:jc w:val="center"/>
        </w:trPr>
        <w:tc>
          <w:tcPr>
            <w:tcW w:w="2405" w:type="dxa"/>
          </w:tcPr>
          <w:p w:rsidR="00487E84" w:rsidRPr="00E85834" w:rsidRDefault="00487E84" w:rsidP="008C163D">
            <w:pPr>
              <w:rPr>
                <w:sz w:val="16"/>
                <w:szCs w:val="16"/>
              </w:rPr>
            </w:pPr>
            <w:r w:rsidRPr="00E85834">
              <w:rPr>
                <w:sz w:val="16"/>
                <w:szCs w:val="16"/>
              </w:rPr>
              <w:t xml:space="preserve">Drive efficiency aim, </w:t>
            </w:r>
            <w:proofErr w:type="spellStart"/>
            <w:r w:rsidRPr="00E85834">
              <w:rPr>
                <w:i/>
                <w:sz w:val="16"/>
                <w:szCs w:val="16"/>
              </w:rPr>
              <w:t>η</w:t>
            </w:r>
            <w:r w:rsidRPr="00E85834">
              <w:rPr>
                <w:i/>
                <w:sz w:val="16"/>
                <w:szCs w:val="16"/>
                <w:vertAlign w:val="subscript"/>
              </w:rPr>
              <w:t>d,a</w:t>
            </w:r>
            <w:proofErr w:type="spellEnd"/>
          </w:p>
        </w:tc>
        <w:tc>
          <w:tcPr>
            <w:tcW w:w="992" w:type="dxa"/>
          </w:tcPr>
          <w:p w:rsidR="00487E84" w:rsidRPr="00E85834" w:rsidRDefault="00487E84" w:rsidP="008C163D">
            <w:pPr>
              <w:rPr>
                <w:sz w:val="16"/>
                <w:szCs w:val="16"/>
              </w:rPr>
            </w:pPr>
            <w:r w:rsidRPr="00E85834">
              <w:rPr>
                <w:sz w:val="16"/>
                <w:szCs w:val="16"/>
              </w:rPr>
              <w:t>98%</w:t>
            </w:r>
          </w:p>
        </w:tc>
      </w:tr>
      <w:tr w:rsidR="00487E84" w:rsidRPr="00E85834" w:rsidTr="008C163D">
        <w:trPr>
          <w:jc w:val="center"/>
        </w:trPr>
        <w:tc>
          <w:tcPr>
            <w:tcW w:w="2405" w:type="dxa"/>
            <w:tcBorders>
              <w:bottom w:val="single" w:sz="4" w:space="0" w:color="auto"/>
            </w:tcBorders>
          </w:tcPr>
          <w:p w:rsidR="00487E84" w:rsidRPr="00E85834" w:rsidRDefault="00487E84" w:rsidP="008C163D">
            <w:pPr>
              <w:rPr>
                <w:sz w:val="16"/>
                <w:szCs w:val="16"/>
              </w:rPr>
            </w:pPr>
            <w:r w:rsidRPr="00E85834">
              <w:rPr>
                <w:sz w:val="16"/>
                <w:szCs w:val="16"/>
              </w:rPr>
              <w:t xml:space="preserve">Rated speed, </w:t>
            </w:r>
            <w:r w:rsidRPr="00E85834">
              <w:rPr>
                <w:i/>
                <w:sz w:val="16"/>
                <w:szCs w:val="16"/>
              </w:rPr>
              <w:t>N</w:t>
            </w:r>
            <w:r w:rsidRPr="00E85834">
              <w:rPr>
                <w:i/>
                <w:sz w:val="16"/>
                <w:szCs w:val="16"/>
                <w:vertAlign w:val="subscript"/>
              </w:rPr>
              <w:t>r</w:t>
            </w:r>
          </w:p>
        </w:tc>
        <w:tc>
          <w:tcPr>
            <w:tcW w:w="992" w:type="dxa"/>
            <w:tcBorders>
              <w:bottom w:val="single" w:sz="4" w:space="0" w:color="auto"/>
            </w:tcBorders>
          </w:tcPr>
          <w:p w:rsidR="00487E84" w:rsidRPr="00E85834" w:rsidRDefault="00487E84" w:rsidP="008C163D">
            <w:pPr>
              <w:rPr>
                <w:sz w:val="16"/>
                <w:szCs w:val="16"/>
              </w:rPr>
            </w:pPr>
            <w:r w:rsidRPr="00E85834">
              <w:rPr>
                <w:sz w:val="16"/>
                <w:szCs w:val="16"/>
              </w:rPr>
              <w:t>600 rpm</w:t>
            </w:r>
          </w:p>
        </w:tc>
      </w:tr>
    </w:tbl>
    <w:p w:rsidR="00D36E99" w:rsidRPr="00090415" w:rsidRDefault="00D36E99" w:rsidP="00D36E99">
      <w:pPr>
        <w:pStyle w:val="Text"/>
        <w:ind w:firstLine="0"/>
        <w:jc w:val="center"/>
        <w:rPr>
          <w:sz w:val="16"/>
          <w:szCs w:val="16"/>
        </w:rPr>
      </w:pPr>
      <w:r>
        <w:object w:dxaOrig="4396"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3pt;height:188.3pt" o:ole="">
            <v:imagedata r:id="rId12" o:title=""/>
          </v:shape>
          <o:OLEObject Type="Embed" ProgID="Visio.Drawing.15" ShapeID="_x0000_i1025" DrawAspect="Content" ObjectID="_1583582555" r:id="rId13"/>
        </w:object>
      </w:r>
    </w:p>
    <w:p w:rsidR="00D36E99" w:rsidRDefault="00D36E99" w:rsidP="00D36E99">
      <w:pPr>
        <w:pStyle w:val="Text"/>
        <w:ind w:firstLine="0"/>
        <w:rPr>
          <w:sz w:val="16"/>
          <w:szCs w:val="16"/>
        </w:rPr>
      </w:pPr>
      <w:r w:rsidRPr="00090415">
        <w:rPr>
          <w:sz w:val="16"/>
          <w:szCs w:val="16"/>
        </w:rPr>
        <w:t>Fig. 4. Schematic diagram of the suggested IMMD topology</w:t>
      </w:r>
      <w:r>
        <w:rPr>
          <w:sz w:val="16"/>
          <w:szCs w:val="16"/>
        </w:rPr>
        <w:t xml:space="preserve"> with 2-series and 2-parallel 2-level VSIs</w:t>
      </w:r>
    </w:p>
    <w:p w:rsidR="00B12A46" w:rsidRPr="00E85834" w:rsidRDefault="00B12A46" w:rsidP="00B12A46">
      <w:pPr>
        <w:pStyle w:val="Heading2"/>
        <w:keepLines/>
        <w:tabs>
          <w:tab w:val="clear" w:pos="0"/>
          <w:tab w:val="num" w:pos="288"/>
        </w:tabs>
        <w:suppressAutoHyphens w:val="0"/>
        <w:ind w:left="288" w:hanging="288"/>
      </w:pPr>
      <w:r w:rsidRPr="00E85834">
        <w:t>Design of the Motor Parameters</w:t>
      </w:r>
    </w:p>
    <w:p w:rsidR="000D7946" w:rsidRDefault="000D7946" w:rsidP="000D7946">
      <w:pPr>
        <w:pStyle w:val="Text"/>
      </w:pPr>
      <w:r>
        <w:t>The main dimensions of the motor are determined according to the torque requirement (</w:t>
      </w:r>
      <w:r w:rsidRPr="00D36E99">
        <w:rPr>
          <w:i/>
        </w:rPr>
        <w:t>T</w:t>
      </w:r>
      <w:r w:rsidRPr="00D36E99">
        <w:rPr>
          <w:i/>
          <w:vertAlign w:val="subscript"/>
        </w:rPr>
        <w:t>m</w:t>
      </w:r>
      <w:r w:rsidR="006E3A81">
        <w:t>) and shear stress (</w:t>
      </w:r>
      <w:r w:rsidR="006E3A81" w:rsidRPr="006E3A81">
        <w:rPr>
          <w:i/>
        </w:rPr>
        <w:t>σ</w:t>
      </w:r>
      <w:r w:rsidR="006E3A81">
        <w:t>)</w:t>
      </w:r>
      <w:r>
        <w:t xml:space="preserve"> </w:t>
      </w:r>
      <w:r w:rsidR="006E3A81">
        <w:t xml:space="preserve">using </w:t>
      </w:r>
      <w:r>
        <w:t>magnetic loading (</w:t>
      </w:r>
      <w:r w:rsidRPr="00D36E99">
        <w:rPr>
          <w:i/>
        </w:rPr>
        <w:t>B</w:t>
      </w:r>
      <w:r>
        <w:t>) and electrical loading (</w:t>
      </w:r>
      <w:r w:rsidRPr="00D36E99">
        <w:rPr>
          <w:i/>
        </w:rPr>
        <w:t>A</w:t>
      </w:r>
      <w:r>
        <w:t xml:space="preserve">) </w:t>
      </w:r>
      <w:r w:rsidR="006E3A81">
        <w:t xml:space="preserve">limits </w:t>
      </w:r>
      <w:r>
        <w:t xml:space="preserve">selected for the IMMD application, as </w:t>
      </w:r>
      <w:r w:rsidR="00D36E99">
        <w:t>expressed</w:t>
      </w:r>
      <w:r>
        <w:t xml:space="preserve"> in (1). </w:t>
      </w:r>
      <w:proofErr w:type="spellStart"/>
      <w:r w:rsidRPr="00D36E99">
        <w:rPr>
          <w:i/>
        </w:rPr>
        <w:t>V</w:t>
      </w:r>
      <w:r w:rsidR="00D36E99" w:rsidRPr="00D36E99">
        <w:rPr>
          <w:i/>
          <w:vertAlign w:val="subscript"/>
        </w:rPr>
        <w:t>m</w:t>
      </w:r>
      <w:proofErr w:type="spellEnd"/>
      <w:r>
        <w:t xml:space="preserve"> stands for the</w:t>
      </w:r>
      <w:r w:rsidR="00D36E99">
        <w:t xml:space="preserve"> motor air gap</w:t>
      </w:r>
      <w:r>
        <w:t xml:space="preserve"> volume which is shown in (2), where </w:t>
      </w:r>
      <w:r w:rsidRPr="00D36E99">
        <w:rPr>
          <w:i/>
        </w:rPr>
        <w:t>D</w:t>
      </w:r>
      <w:r w:rsidRPr="00D36E99">
        <w:rPr>
          <w:i/>
          <w:vertAlign w:val="subscript"/>
        </w:rPr>
        <w:t>is</w:t>
      </w:r>
      <w:r>
        <w:t xml:space="preserve"> is the </w:t>
      </w:r>
      <w:r w:rsidR="00D36E99">
        <w:t>air gap (</w:t>
      </w:r>
      <w:r>
        <w:t>bore</w:t>
      </w:r>
      <w:r w:rsidR="00D36E99">
        <w:t>)</w:t>
      </w:r>
      <w:r>
        <w:t xml:space="preserve"> diameter and </w:t>
      </w:r>
      <w:r w:rsidRPr="00D36E99">
        <w:rPr>
          <w:i/>
        </w:rPr>
        <w:t>L</w:t>
      </w:r>
      <w:r w:rsidRPr="00D36E99">
        <w:rPr>
          <w:i/>
          <w:vertAlign w:val="subscript"/>
        </w:rPr>
        <w:t>a</w:t>
      </w:r>
      <w:r>
        <w:t xml:space="preserve"> is the axial length of the motor. The aspect ratio, which is the ratio of the </w:t>
      </w:r>
      <w:r w:rsidR="00D36E99">
        <w:t>axial length</w:t>
      </w:r>
      <w:r>
        <w:t xml:space="preserve"> to the </w:t>
      </w:r>
      <w:r w:rsidR="00D36E99">
        <w:t>bore diameter</w:t>
      </w:r>
      <w:r>
        <w:t xml:space="preserve"> is selected as</w:t>
      </w:r>
      <w:r w:rsidR="00D36E99">
        <w:t xml:space="preserve"> 0.5</w:t>
      </w:r>
      <w:r>
        <w:t xml:space="preserve"> for this application. The number of slots should be an integer multiple of 24 since the number of 3-phase modules is 4. For the given dimensions, </w:t>
      </w:r>
      <w:r w:rsidR="00D36E99">
        <w:t xml:space="preserve">increasing the number of slots per module per phase makes the outer diameter </w:t>
      </w:r>
      <w:r w:rsidR="006E3A81">
        <w:t xml:space="preserve">too large. It has been observed that </w:t>
      </w:r>
      <w:r>
        <w:t>better results in terms of copper fill factor</w:t>
      </w:r>
      <w:r w:rsidR="006E3A81">
        <w:t xml:space="preserve"> are achieved when </w:t>
      </w:r>
      <w:r w:rsidR="006E3A81" w:rsidRPr="006E3A81">
        <w:rPr>
          <w:i/>
        </w:rPr>
        <w:t>w</w:t>
      </w:r>
      <w:r w:rsidR="006E3A81" w:rsidRPr="006E3A81">
        <w:rPr>
          <w:i/>
          <w:vertAlign w:val="subscript"/>
        </w:rPr>
        <w:t>s</w:t>
      </w:r>
      <w:r w:rsidR="006E3A81">
        <w:t xml:space="preserve"> is 2</w:t>
      </w:r>
      <w:r>
        <w:t xml:space="preserve">. Moreover, the number of rotor poles is </w:t>
      </w:r>
      <w:r w:rsidR="006E3A81">
        <w:t xml:space="preserve">selected as 20 by using previously obtained </w:t>
      </w:r>
      <w:r>
        <w:t>winding factor</w:t>
      </w:r>
      <w:r w:rsidR="006E3A81">
        <w:t xml:space="preserve"> tables for different slot/pole combinations </w:t>
      </w:r>
      <w:r w:rsidR="00603140">
        <w:rPr>
          <w:rStyle w:val="FootnoteReference"/>
        </w:rPr>
        <w:fldChar w:fldCharType="begin" w:fldLock="1"/>
      </w:r>
      <w:r w:rsidR="00603140">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"[9]", "plainTextFormattedCitation" : "[9]", "previouslyFormattedCitation" : "Chung and others." }, "properties" : {  }, "schema" : "https://github.com/citation-style-language/schema/raw/master/csl-citation.json" }</w:instrText>
      </w:r>
      <w:r w:rsidR="00603140">
        <w:rPr>
          <w:rStyle w:val="FootnoteReference"/>
        </w:rPr>
        <w:fldChar w:fldCharType="separate"/>
      </w:r>
      <w:r w:rsidR="00603140" w:rsidRPr="00603140">
        <w:rPr>
          <w:noProof/>
        </w:rPr>
        <w:t>[9]</w:t>
      </w:r>
      <w:r w:rsidR="00603140">
        <w:rPr>
          <w:rStyle w:val="FootnoteReference"/>
        </w:rPr>
        <w:fldChar w:fldCharType="end"/>
      </w:r>
      <w:r>
        <w:t>.</w:t>
      </w:r>
    </w:p>
    <w:p w:rsidR="000D7946" w:rsidRDefault="000D7946" w:rsidP="000D7946">
      <w:pPr>
        <w:pStyle w:val="Text"/>
      </w:pPr>
      <w:r>
        <w:t xml:space="preserve">The number of turns per coil side can be determined by the induced voltage requirement of each phase </w:t>
      </w:r>
      <w:r w:rsidR="006E3A81">
        <w:t>on</w:t>
      </w:r>
      <w:r>
        <w:t xml:space="preserve"> each module, which can be expressed as in (3), in rms, where </w:t>
      </w:r>
      <w:proofErr w:type="spellStart"/>
      <w:r w:rsidRPr="006E3A81">
        <w:rPr>
          <w:i/>
        </w:rPr>
        <w:t>N</w:t>
      </w:r>
      <w:r w:rsidRPr="006E3A81">
        <w:rPr>
          <w:i/>
          <w:vertAlign w:val="subscript"/>
        </w:rPr>
        <w:t>ph</w:t>
      </w:r>
      <w:proofErr w:type="spellEnd"/>
      <w:r w:rsidRPr="006E3A81">
        <w:rPr>
          <w:i/>
          <w:vertAlign w:val="subscript"/>
        </w:rPr>
        <w:t>-m</w:t>
      </w:r>
      <w:r w:rsidRPr="006E3A81">
        <w:rPr>
          <w:vertAlign w:val="subscript"/>
        </w:rPr>
        <w:t xml:space="preserve"> </w:t>
      </w:r>
      <w:r>
        <w:t xml:space="preserve">is number of turns per phase per module, </w:t>
      </w:r>
      <w:r w:rsidRPr="006E3A81">
        <w:rPr>
          <w:i/>
        </w:rPr>
        <w:t>f</w:t>
      </w:r>
      <w:r w:rsidRPr="006E3A81">
        <w:rPr>
          <w:i/>
          <w:vertAlign w:val="subscript"/>
        </w:rPr>
        <w:t>s</w:t>
      </w:r>
      <w:r>
        <w:t xml:space="preserve"> is the applied fundamental frequency at rated conditions, </w:t>
      </w:r>
      <w:proofErr w:type="spellStart"/>
      <w:r w:rsidRPr="006E3A81">
        <w:rPr>
          <w:i/>
        </w:rPr>
        <w:t>Φ</w:t>
      </w:r>
      <w:r w:rsidRPr="006E3A81">
        <w:rPr>
          <w:i/>
          <w:vertAlign w:val="subscript"/>
        </w:rPr>
        <w:t>pp</w:t>
      </w:r>
      <w:proofErr w:type="spellEnd"/>
      <w:r>
        <w:t xml:space="preserve"> is the flux under a pole and </w:t>
      </w:r>
      <w:r w:rsidRPr="006E3A81">
        <w:rPr>
          <w:i/>
        </w:rPr>
        <w:t>k</w:t>
      </w:r>
      <w:r w:rsidRPr="006E3A81">
        <w:rPr>
          <w:i/>
          <w:vertAlign w:val="subscript"/>
        </w:rPr>
        <w:t>w</w:t>
      </w:r>
      <w:r>
        <w:t xml:space="preserve"> is the fundamental winding factor. The flux per pole can be calculated using the machine dimensions and air gap flux density (</w:t>
      </w:r>
      <w:proofErr w:type="spellStart"/>
      <w:r w:rsidRPr="006E3A81">
        <w:rPr>
          <w:i/>
        </w:rPr>
        <w:t>B</w:t>
      </w:r>
      <w:r w:rsidRPr="006E3A81">
        <w:rPr>
          <w:i/>
          <w:vertAlign w:val="subscript"/>
        </w:rPr>
        <w:t>g</w:t>
      </w:r>
      <w:proofErr w:type="spellEnd"/>
      <w:r>
        <w:t xml:space="preserve">) as in (4), where </w:t>
      </w:r>
      <w:r w:rsidRPr="006E3A81">
        <w:rPr>
          <w:i/>
        </w:rPr>
        <w:t>p</w:t>
      </w:r>
      <w:r>
        <w:t xml:space="preserve"> is the number of </w:t>
      </w:r>
      <w:r w:rsidR="006E3A81">
        <w:t xml:space="preserve">rotor </w:t>
      </w:r>
      <w:r>
        <w:t>poles. The winding factor is determined using the pre-calculated tables created for fractional slot machines in terms of slot/pole combinations as 0.933</w:t>
      </w:r>
      <w:r w:rsidR="006E3A81">
        <w:t xml:space="preserve"> </w:t>
      </w:r>
      <w:r w:rsidR="00603140">
        <w:rPr>
          <w:rStyle w:val="FootnoteReference"/>
        </w:rPr>
        <w:fldChar w:fldCharType="begin" w:fldLock="1"/>
      </w:r>
      <w:r w:rsidR="00603140">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"[9]", "plainTextFormattedCitation" : "[9]", "previouslyFormattedCitation" : "Chung and others." }, "properties" : {  }, "schema" : "https://github.com/citation-style-language/schema/raw/master/csl-citation.json" }</w:instrText>
      </w:r>
      <w:r w:rsidR="00603140">
        <w:rPr>
          <w:rStyle w:val="FootnoteReference"/>
        </w:rPr>
        <w:fldChar w:fldCharType="separate"/>
      </w:r>
      <w:r w:rsidR="00603140" w:rsidRPr="00603140">
        <w:rPr>
          <w:noProof/>
        </w:rPr>
        <w:t>[9]</w:t>
      </w:r>
      <w:r w:rsidR="00603140">
        <w:rPr>
          <w:rStyle w:val="FootnoteReference"/>
        </w:rPr>
        <w:fldChar w:fldCharType="end"/>
      </w:r>
      <w:r>
        <w:t>. The fundamental frequency is also determined by the rated speed and pole number of the synchronous motor, as in (5). Assuming that the motor drive inverters are switched with sinusoidal pulse width modulation (SPWM) technique, the terminal voltage of one phase of each module is determined using (6)</w:t>
      </w:r>
      <w:r w:rsidR="00203BB2">
        <w:t xml:space="preserve">, where </w:t>
      </w:r>
      <w:r w:rsidR="00203BB2" w:rsidRPr="00203BB2">
        <w:rPr>
          <w:i/>
        </w:rPr>
        <w:t>m</w:t>
      </w:r>
      <w:r w:rsidR="00203BB2" w:rsidRPr="00203BB2">
        <w:rPr>
          <w:i/>
          <w:vertAlign w:val="subscript"/>
        </w:rPr>
        <w:t>a</w:t>
      </w:r>
      <w:r w:rsidR="00203BB2">
        <w:t xml:space="preserve"> is the modulation depth and </w:t>
      </w:r>
      <w:r w:rsidR="00203BB2" w:rsidRPr="00203BB2">
        <w:rPr>
          <w:i/>
        </w:rPr>
        <w:t>V</w:t>
      </w:r>
      <w:r w:rsidR="00203BB2" w:rsidRPr="00203BB2">
        <w:rPr>
          <w:i/>
          <w:vertAlign w:val="subscript"/>
        </w:rPr>
        <w:t>dc-m</w:t>
      </w:r>
      <w:r w:rsidR="00203BB2" w:rsidRPr="00203BB2">
        <w:rPr>
          <w:i/>
        </w:rPr>
        <w:t xml:space="preserve"> </w:t>
      </w:r>
      <w:r w:rsidR="00203BB2">
        <w:t>is the nominal DC link voltage on one module</w:t>
      </w:r>
      <w:r>
        <w:t xml:space="preserve">. The required number of turns per coil side, </w:t>
      </w:r>
      <w:proofErr w:type="spellStart"/>
      <w:r w:rsidRPr="00203BB2">
        <w:rPr>
          <w:i/>
        </w:rPr>
        <w:t>z</w:t>
      </w:r>
      <w:r w:rsidRPr="00203BB2">
        <w:rPr>
          <w:i/>
          <w:vertAlign w:val="subscript"/>
        </w:rPr>
        <w:t>Q</w:t>
      </w:r>
      <w:proofErr w:type="spellEnd"/>
      <w:r>
        <w:t xml:space="preserve"> is found as </w:t>
      </w:r>
      <w:r w:rsidR="008C163D">
        <w:t>60</w:t>
      </w:r>
      <w:r>
        <w:t xml:space="preserve"> using (7)</w:t>
      </w:r>
      <w:r w:rsidR="00203BB2">
        <w:t xml:space="preserve">, where </w:t>
      </w:r>
      <w:r w:rsidR="00203BB2" w:rsidRPr="0009097A">
        <w:rPr>
          <w:i/>
        </w:rPr>
        <w:t>l</w:t>
      </w:r>
      <w:r w:rsidR="00203BB2">
        <w:t xml:space="preserve"> is the number of layers</w:t>
      </w:r>
      <w:r>
        <w:t>.</w:t>
      </w:r>
    </w:p>
    <w:p w:rsidR="000D7946" w:rsidRDefault="000D7946" w:rsidP="000D7946">
      <w:pPr>
        <w:pStyle w:val="Text"/>
      </w:pPr>
      <w:r>
        <w:t xml:space="preserve">The resultant motor parameters are shown in Table 2. In Fig. 5, the proposed winding diagram of one module is shown. The main purpose behind the selection is having large enough winding factor while keeping the </w:t>
      </w:r>
      <w:r w:rsidR="006A2471">
        <w:t xml:space="preserve">space </w:t>
      </w:r>
      <w:r>
        <w:t>harmonic content low.</w:t>
      </w:r>
    </w:p>
    <w:tbl>
      <w:tblPr>
        <w:tblW w:w="5103" w:type="dxa"/>
        <w:tblLook w:val="04A0" w:firstRow="1" w:lastRow="0" w:firstColumn="1" w:lastColumn="0" w:noHBand="0" w:noVBand="1"/>
      </w:tblPr>
      <w:tblGrid>
        <w:gridCol w:w="4653"/>
        <w:gridCol w:w="450"/>
      </w:tblGrid>
      <w:tr w:rsidR="00B12A46" w:rsidRPr="00E85834" w:rsidTr="00090415">
        <w:tc>
          <w:tcPr>
            <w:tcW w:w="4677" w:type="dxa"/>
            <w:shd w:val="clear" w:color="auto" w:fill="auto"/>
            <w:vAlign w:val="center"/>
          </w:tcPr>
          <w:p w:rsidR="00B12A46" w:rsidRPr="00090415" w:rsidRDefault="008C163D" w:rsidP="001E7231">
            <w:pPr>
              <w:spacing w:after="120"/>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=2 σ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=2 </m:t>
                </m:r>
                <m:sSub>
                  <m:sSubPr>
                    <m:ctrlPr>
                      <w:rPr>
                        <w:rFonts w:ascii="Cambria Math" w:hAnsi="Cambria Math"/>
                        <w:i/>
                      </w:rPr>
                    </m:ctrlPr>
                  </m:sSubPr>
                  <m:e>
                    <m:r>
                      <w:rPr>
                        <w:rFonts w:ascii="Cambria Math" w:hAnsi="Cambria Math"/>
                      </w:rPr>
                      <m:t>B</m:t>
                    </m:r>
                  </m:e>
                  <m:sub>
                    <m:r>
                      <w:rPr>
                        <w:rFonts w:ascii="Cambria Math" w:hAnsi="Cambria Math"/>
                      </w:rPr>
                      <m:t>avg</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m:t>
                    </m:r>
                  </m:sub>
                </m:sSub>
              </m:oMath>
            </m:oMathPara>
          </w:p>
        </w:tc>
        <w:tc>
          <w:tcPr>
            <w:tcW w:w="426" w:type="dxa"/>
            <w:shd w:val="clear" w:color="auto" w:fill="auto"/>
            <w:vAlign w:val="center"/>
          </w:tcPr>
          <w:p w:rsidR="00B12A46" w:rsidRPr="00090415" w:rsidRDefault="00B12A46" w:rsidP="001E7231">
            <w:pPr>
              <w:spacing w:after="120"/>
            </w:pPr>
            <w:r w:rsidRPr="00090415">
              <w:t>(1)</w:t>
            </w:r>
          </w:p>
        </w:tc>
      </w:tr>
      <w:tr w:rsidR="00B12A46" w:rsidRPr="00E85834" w:rsidTr="00090415">
        <w:tc>
          <w:tcPr>
            <w:tcW w:w="4677" w:type="dxa"/>
            <w:shd w:val="clear" w:color="auto" w:fill="auto"/>
            <w:vAlign w:val="center"/>
          </w:tcPr>
          <w:p w:rsidR="00B12A46" w:rsidRPr="00090415" w:rsidRDefault="008C163D"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r>
                      <w:rPr>
                        <w:rFonts w:ascii="Cambria Math" w:hAnsi="Cambria Math"/>
                      </w:rPr>
                      <m:t xml:space="preserve">π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is</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sub>
                    </m:sSub>
                  </m:num>
                  <m:den>
                    <m:r>
                      <w:rPr>
                        <w:rFonts w:ascii="Cambria Math" w:hAnsi="Cambria Math"/>
                      </w:rPr>
                      <m:t>4</m:t>
                    </m:r>
                  </m:den>
                </m:f>
              </m:oMath>
            </m:oMathPara>
          </w:p>
        </w:tc>
        <w:tc>
          <w:tcPr>
            <w:tcW w:w="426" w:type="dxa"/>
            <w:shd w:val="clear" w:color="auto" w:fill="auto"/>
            <w:vAlign w:val="center"/>
          </w:tcPr>
          <w:p w:rsidR="00B12A46" w:rsidRPr="00090415" w:rsidRDefault="00B12A46" w:rsidP="001E7231">
            <w:pPr>
              <w:spacing w:after="120"/>
            </w:pPr>
            <w:r w:rsidRPr="00090415">
              <w:t>(2)</w:t>
            </w:r>
          </w:p>
        </w:tc>
      </w:tr>
      <w:tr w:rsidR="00B12A46" w:rsidRPr="00E85834" w:rsidTr="00090415">
        <w:tc>
          <w:tcPr>
            <w:tcW w:w="4677" w:type="dxa"/>
            <w:shd w:val="clear" w:color="auto" w:fill="auto"/>
            <w:vAlign w:val="center"/>
          </w:tcPr>
          <w:p w:rsidR="00B12A46" w:rsidRPr="00090415" w:rsidRDefault="008C163D"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ph-m</m:t>
                        </m:r>
                      </m:sub>
                    </m:sSub>
                  </m:e>
                  <m:sub>
                    <m:r>
                      <w:rPr>
                        <w:rFonts w:ascii="Cambria Math" w:hAnsi="Cambria Math"/>
                      </w:rPr>
                      <m:t xml:space="preserve"> </m:t>
                    </m:r>
                  </m:sub>
                </m:sSub>
                <m:r>
                  <w:rPr>
                    <w:rFonts w:ascii="Cambria Math" w:hAnsi="Cambria Math"/>
                  </w:rPr>
                  <m:t xml:space="preserve">= 4.44 </m:t>
                </m:r>
                <m:sSub>
                  <m:sSubPr>
                    <m:ctrlPr>
                      <w:rPr>
                        <w:rFonts w:ascii="Cambria Math" w:hAnsi="Cambria Math"/>
                        <w:i/>
                      </w:rPr>
                    </m:ctrlPr>
                  </m:sSubPr>
                  <m:e>
                    <m:r>
                      <w:rPr>
                        <w:rFonts w:ascii="Cambria Math" w:hAnsi="Cambria Math"/>
                      </w:rPr>
                      <m:t>N</m:t>
                    </m:r>
                  </m:e>
                  <m:sub>
                    <m:r>
                      <w:rPr>
                        <w:rFonts w:ascii="Cambria Math" w:hAnsi="Cambria Math"/>
                      </w:rPr>
                      <m:t>ph-m</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426" w:type="dxa"/>
            <w:shd w:val="clear" w:color="auto" w:fill="auto"/>
            <w:vAlign w:val="center"/>
          </w:tcPr>
          <w:p w:rsidR="00B12A46" w:rsidRPr="00090415" w:rsidRDefault="00B12A46" w:rsidP="001E7231">
            <w:pPr>
              <w:spacing w:after="120"/>
            </w:pPr>
            <w:r w:rsidRPr="00090415">
              <w:t>(3)</w:t>
            </w:r>
          </w:p>
        </w:tc>
      </w:tr>
      <w:tr w:rsidR="00B12A46" w:rsidRPr="00E85834" w:rsidTr="00090415">
        <w:tc>
          <w:tcPr>
            <w:tcW w:w="4677" w:type="dxa"/>
            <w:shd w:val="clear" w:color="auto" w:fill="auto"/>
            <w:vAlign w:val="center"/>
          </w:tcPr>
          <w:p w:rsidR="00B12A46" w:rsidRPr="00090415" w:rsidRDefault="008C163D"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pp</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r>
                      <w:rPr>
                        <w:rFonts w:ascii="Cambria Math" w:hAnsi="Cambria Math"/>
                      </w:rPr>
                      <m:t xml:space="preserve">2 </m:t>
                    </m:r>
                    <m:sSub>
                      <m:sSubPr>
                        <m:ctrlPr>
                          <w:rPr>
                            <w:rFonts w:ascii="Cambria Math" w:hAnsi="Cambria Math"/>
                            <w:i/>
                          </w:rPr>
                        </m:ctrlPr>
                      </m:sSubPr>
                      <m:e>
                        <m:r>
                          <w:rPr>
                            <w:rFonts w:ascii="Cambria Math" w:hAnsi="Cambria Math"/>
                          </w:rPr>
                          <m:t>D</m:t>
                        </m:r>
                      </m:e>
                      <m:sub>
                        <m:r>
                          <w:rPr>
                            <w:rFonts w:ascii="Cambria Math" w:hAnsi="Cambria Math"/>
                          </w:rPr>
                          <m:t>is</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g</m:t>
                        </m:r>
                      </m:sub>
                    </m:sSub>
                  </m:num>
                  <m:den>
                    <m:r>
                      <w:rPr>
                        <w:rFonts w:ascii="Cambria Math" w:hAnsi="Cambria Math"/>
                      </w:rPr>
                      <m:t>p</m:t>
                    </m:r>
                  </m:den>
                </m:f>
              </m:oMath>
            </m:oMathPara>
          </w:p>
        </w:tc>
        <w:tc>
          <w:tcPr>
            <w:tcW w:w="426" w:type="dxa"/>
            <w:shd w:val="clear" w:color="auto" w:fill="auto"/>
            <w:vAlign w:val="center"/>
          </w:tcPr>
          <w:p w:rsidR="00B12A46" w:rsidRPr="00090415" w:rsidRDefault="00B12A46" w:rsidP="001E7231">
            <w:pPr>
              <w:spacing w:after="120"/>
            </w:pPr>
            <w:r w:rsidRPr="00090415">
              <w:t>(4)</w:t>
            </w:r>
          </w:p>
        </w:tc>
      </w:tr>
      <w:tr w:rsidR="00B12A46" w:rsidRPr="00E85834" w:rsidTr="00090415">
        <w:tc>
          <w:tcPr>
            <w:tcW w:w="4677" w:type="dxa"/>
            <w:shd w:val="clear" w:color="auto" w:fill="auto"/>
            <w:vAlign w:val="center"/>
          </w:tcPr>
          <w:p w:rsidR="00B12A46" w:rsidRPr="00090415" w:rsidRDefault="008C163D"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s</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 xml:space="preserve"> p </m:t>
                    </m:r>
                  </m:num>
                  <m:den>
                    <m:r>
                      <w:rPr>
                        <w:rFonts w:ascii="Cambria Math" w:hAnsi="Cambria Math"/>
                      </w:rPr>
                      <m:t>120</m:t>
                    </m:r>
                  </m:den>
                </m:f>
              </m:oMath>
            </m:oMathPara>
          </w:p>
        </w:tc>
        <w:tc>
          <w:tcPr>
            <w:tcW w:w="426" w:type="dxa"/>
            <w:shd w:val="clear" w:color="auto" w:fill="auto"/>
            <w:vAlign w:val="center"/>
          </w:tcPr>
          <w:p w:rsidR="00B12A46" w:rsidRPr="00090415" w:rsidRDefault="00B12A46" w:rsidP="001E7231">
            <w:pPr>
              <w:spacing w:after="120"/>
            </w:pPr>
            <w:r w:rsidRPr="00090415">
              <w:t>(5)</w:t>
            </w:r>
          </w:p>
        </w:tc>
      </w:tr>
      <w:tr w:rsidR="00B12A46" w:rsidRPr="00E85834" w:rsidTr="00090415">
        <w:tc>
          <w:tcPr>
            <w:tcW w:w="4677" w:type="dxa"/>
            <w:shd w:val="clear" w:color="auto" w:fill="auto"/>
            <w:vAlign w:val="center"/>
          </w:tcPr>
          <w:p w:rsidR="00B12A46" w:rsidRPr="00090415" w:rsidRDefault="008C163D"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ph-m</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dc-m</m:t>
                        </m:r>
                      </m:sub>
                    </m:sSub>
                  </m:num>
                  <m:den>
                    <m:r>
                      <w:rPr>
                        <w:rFonts w:ascii="Cambria Math" w:hAnsi="Cambria Math"/>
                      </w:rPr>
                      <m:t>2</m:t>
                    </m:r>
                    <m:rad>
                      <m:radPr>
                        <m:degHide m:val="1"/>
                        <m:ctrlPr>
                          <w:rPr>
                            <w:rFonts w:ascii="Cambria Math" w:hAnsi="Cambria Math"/>
                            <w:i/>
                          </w:rPr>
                        </m:ctrlPr>
                      </m:radPr>
                      <m:deg/>
                      <m:e>
                        <m:r>
                          <w:rPr>
                            <w:rFonts w:ascii="Cambria Math" w:hAnsi="Cambria Math"/>
                          </w:rPr>
                          <m:t>2</m:t>
                        </m:r>
                      </m:e>
                    </m:rad>
                  </m:den>
                </m:f>
              </m:oMath>
            </m:oMathPara>
          </w:p>
        </w:tc>
        <w:tc>
          <w:tcPr>
            <w:tcW w:w="426" w:type="dxa"/>
            <w:shd w:val="clear" w:color="auto" w:fill="auto"/>
            <w:vAlign w:val="center"/>
          </w:tcPr>
          <w:p w:rsidR="00B12A46" w:rsidRPr="00090415" w:rsidRDefault="00B12A46" w:rsidP="001E7231">
            <w:pPr>
              <w:spacing w:after="120"/>
            </w:pPr>
            <w:r w:rsidRPr="00090415">
              <w:t>(6)</w:t>
            </w:r>
          </w:p>
        </w:tc>
      </w:tr>
      <w:tr w:rsidR="00B12A46" w:rsidRPr="00E85834" w:rsidTr="00090415">
        <w:tc>
          <w:tcPr>
            <w:tcW w:w="4677" w:type="dxa"/>
            <w:shd w:val="clear" w:color="auto" w:fill="auto"/>
            <w:vAlign w:val="center"/>
          </w:tcPr>
          <w:p w:rsidR="00B12A46" w:rsidRPr="00090415" w:rsidRDefault="008C163D" w:rsidP="001E7231">
            <w:pPr>
              <w:spacing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Q</m:t>
                        </m:r>
                      </m:sub>
                    </m:sSub>
                  </m:e>
                  <m:sub>
                    <m:r>
                      <w:rPr>
                        <w:rFonts w:ascii="Cambria Math" w:hAnsi="Cambria Math"/>
                      </w:rPr>
                      <m:t xml:space="preserve"> </m:t>
                    </m:r>
                  </m:sub>
                </m:sSub>
                <m:r>
                  <w:rPr>
                    <w:rFonts w:ascii="Cambria Math" w:hAnsi="Cambria Math"/>
                  </w:rPr>
                  <m:t xml:space="preserve">= </m:t>
                </m:r>
                <m:f>
                  <m:fPr>
                    <m:type m:val="lin"/>
                    <m:ctrlPr>
                      <w:rPr>
                        <w:rFonts w:ascii="Cambria Math" w:hAnsi="Cambria Math"/>
                        <w:i/>
                      </w:rPr>
                    </m:ctrlPr>
                  </m:fPr>
                  <m:num>
                    <m:r>
                      <w:rPr>
                        <w:rFonts w:ascii="Cambria Math" w:hAnsi="Cambria Math"/>
                      </w:rPr>
                      <m:t xml:space="preserve">2 </m:t>
                    </m:r>
                    <m:sSub>
                      <m:sSubPr>
                        <m:ctrlPr>
                          <w:rPr>
                            <w:rFonts w:ascii="Cambria Math" w:hAnsi="Cambria Math"/>
                            <w:i/>
                          </w:rPr>
                        </m:ctrlPr>
                      </m:sSubPr>
                      <m:e>
                        <m:r>
                          <w:rPr>
                            <w:rFonts w:ascii="Cambria Math" w:hAnsi="Cambria Math"/>
                          </w:rPr>
                          <m:t>N</m:t>
                        </m:r>
                      </m:e>
                      <m:sub>
                        <m:r>
                          <w:rPr>
                            <w:rFonts w:ascii="Cambria Math" w:hAnsi="Cambria Math"/>
                          </w:rPr>
                          <m:t>ph-m</m:t>
                        </m:r>
                      </m:sub>
                    </m:sSub>
                  </m:num>
                  <m:den>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 xml:space="preserve"> l</m:t>
                    </m:r>
                  </m:den>
                </m:f>
              </m:oMath>
            </m:oMathPara>
          </w:p>
        </w:tc>
        <w:tc>
          <w:tcPr>
            <w:tcW w:w="426" w:type="dxa"/>
            <w:shd w:val="clear" w:color="auto" w:fill="auto"/>
            <w:vAlign w:val="center"/>
          </w:tcPr>
          <w:p w:rsidR="00090415" w:rsidRPr="00090415" w:rsidRDefault="00B12A46" w:rsidP="001E7231">
            <w:pPr>
              <w:spacing w:after="120"/>
            </w:pPr>
            <w:r w:rsidRPr="00090415">
              <w:t>(7)</w:t>
            </w:r>
          </w:p>
        </w:tc>
      </w:tr>
    </w:tbl>
    <w:p w:rsidR="00090415" w:rsidRDefault="00B12A46" w:rsidP="00090415">
      <w:pPr>
        <w:pStyle w:val="tablehead"/>
        <w:numPr>
          <w:ilvl w:val="0"/>
          <w:numId w:val="0"/>
        </w:numPr>
        <w:spacing w:before="0" w:after="0" w:line="240" w:lineRule="auto"/>
      </w:pPr>
      <w:r w:rsidRPr="00E85834">
        <w:t xml:space="preserve">TABLE </w:t>
      </w:r>
      <w:r w:rsidR="00090415">
        <w:t>II</w:t>
      </w:r>
    </w:p>
    <w:p w:rsidR="00B12A46" w:rsidRDefault="0066427E" w:rsidP="00090415">
      <w:pPr>
        <w:pStyle w:val="tablehead"/>
        <w:numPr>
          <w:ilvl w:val="0"/>
          <w:numId w:val="0"/>
        </w:numPr>
        <w:spacing w:before="0" w:after="0" w:line="240" w:lineRule="auto"/>
      </w:pPr>
      <w:r>
        <w:t>The Resultant Motor P</w:t>
      </w:r>
      <w:r w:rsidR="00B12A46" w:rsidRPr="00E85834">
        <w:t>arameters</w:t>
      </w:r>
    </w:p>
    <w:p w:rsidR="00090415" w:rsidRPr="00E85834" w:rsidRDefault="00090415" w:rsidP="00090415">
      <w:pPr>
        <w:pStyle w:val="tablehead"/>
        <w:numPr>
          <w:ilvl w:val="0"/>
          <w:numId w:val="0"/>
        </w:numPr>
        <w:spacing w:before="0" w:after="0" w:line="240" w:lineRule="auto"/>
        <w:rPr>
          <w:rFonts w:eastAsia="MS Mincho"/>
          <w:noProof w:val="0"/>
          <w:spacing w:val="-1"/>
        </w:rPr>
      </w:pPr>
    </w:p>
    <w:tbl>
      <w:tblPr>
        <w:tblW w:w="3969" w:type="dxa"/>
        <w:jc w:val="center"/>
        <w:tblCellMar>
          <w:left w:w="28" w:type="dxa"/>
          <w:right w:w="28" w:type="dxa"/>
        </w:tblCellMar>
        <w:tblLook w:val="01E0" w:firstRow="1" w:lastRow="1" w:firstColumn="1" w:lastColumn="1" w:noHBand="0" w:noVBand="0"/>
      </w:tblPr>
      <w:tblGrid>
        <w:gridCol w:w="2977"/>
        <w:gridCol w:w="992"/>
      </w:tblGrid>
      <w:tr w:rsidR="00975C30" w:rsidRPr="00E85834" w:rsidTr="00975C30">
        <w:trPr>
          <w:trHeight w:val="95"/>
          <w:jc w:val="center"/>
        </w:trPr>
        <w:tc>
          <w:tcPr>
            <w:tcW w:w="2977" w:type="dxa"/>
            <w:tcBorders>
              <w:top w:val="single" w:sz="4" w:space="0" w:color="auto"/>
              <w:bottom w:val="single" w:sz="4" w:space="0" w:color="auto"/>
            </w:tcBorders>
            <w:vAlign w:val="center"/>
          </w:tcPr>
          <w:p w:rsidR="00975C30" w:rsidRPr="00E85834" w:rsidRDefault="00975C30" w:rsidP="00203BB2">
            <w:pPr>
              <w:pStyle w:val="BodyText"/>
              <w:jc w:val="left"/>
              <w:rPr>
                <w:sz w:val="16"/>
                <w:szCs w:val="16"/>
              </w:rPr>
            </w:pPr>
            <w:r>
              <w:rPr>
                <w:sz w:val="16"/>
                <w:szCs w:val="16"/>
              </w:rPr>
              <w:t>Parameter</w:t>
            </w:r>
          </w:p>
        </w:tc>
        <w:tc>
          <w:tcPr>
            <w:tcW w:w="992" w:type="dxa"/>
            <w:tcBorders>
              <w:top w:val="single" w:sz="4" w:space="0" w:color="auto"/>
              <w:bottom w:val="single" w:sz="4" w:space="0" w:color="auto"/>
            </w:tcBorders>
            <w:vAlign w:val="center"/>
          </w:tcPr>
          <w:p w:rsidR="00975C30" w:rsidRPr="00E85834" w:rsidRDefault="00975C30" w:rsidP="00090415">
            <w:pPr>
              <w:rPr>
                <w:sz w:val="16"/>
                <w:szCs w:val="16"/>
              </w:rPr>
            </w:pPr>
            <w:r>
              <w:rPr>
                <w:sz w:val="16"/>
                <w:szCs w:val="16"/>
              </w:rPr>
              <w:t>Value</w:t>
            </w:r>
          </w:p>
        </w:tc>
      </w:tr>
      <w:tr w:rsidR="00B12A46" w:rsidRPr="00E85834" w:rsidTr="00975C30">
        <w:trPr>
          <w:trHeight w:val="95"/>
          <w:jc w:val="center"/>
        </w:trPr>
        <w:tc>
          <w:tcPr>
            <w:tcW w:w="2977" w:type="dxa"/>
            <w:tcBorders>
              <w:top w:val="single" w:sz="4" w:space="0" w:color="auto"/>
            </w:tcBorders>
            <w:vAlign w:val="center"/>
          </w:tcPr>
          <w:p w:rsidR="00B12A46" w:rsidRPr="00E85834" w:rsidRDefault="00B12A46" w:rsidP="00203BB2">
            <w:pPr>
              <w:pStyle w:val="BodyText"/>
              <w:jc w:val="left"/>
              <w:rPr>
                <w:sz w:val="16"/>
                <w:szCs w:val="16"/>
              </w:rPr>
            </w:pPr>
            <w:r w:rsidRPr="00E85834">
              <w:rPr>
                <w:sz w:val="16"/>
                <w:szCs w:val="16"/>
              </w:rPr>
              <w:t>Number of stator slots, Q</w:t>
            </w:r>
            <w:r w:rsidRPr="00E85834">
              <w:rPr>
                <w:sz w:val="16"/>
                <w:szCs w:val="16"/>
                <w:vertAlign w:val="subscript"/>
              </w:rPr>
              <w:t>s</w:t>
            </w:r>
          </w:p>
        </w:tc>
        <w:tc>
          <w:tcPr>
            <w:tcW w:w="992" w:type="dxa"/>
            <w:tcBorders>
              <w:top w:val="single" w:sz="4" w:space="0" w:color="auto"/>
            </w:tcBorders>
            <w:vAlign w:val="center"/>
          </w:tcPr>
          <w:p w:rsidR="00B12A46" w:rsidRPr="00E85834" w:rsidRDefault="00B12A46" w:rsidP="00090415">
            <w:pPr>
              <w:rPr>
                <w:sz w:val="16"/>
                <w:szCs w:val="16"/>
              </w:rPr>
            </w:pPr>
            <w:r w:rsidRPr="00E85834">
              <w:rPr>
                <w:sz w:val="16"/>
                <w:szCs w:val="16"/>
              </w:rPr>
              <w:t>24</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Number of rotor poles, p</w:t>
            </w:r>
          </w:p>
        </w:tc>
        <w:tc>
          <w:tcPr>
            <w:tcW w:w="992" w:type="dxa"/>
            <w:vAlign w:val="center"/>
          </w:tcPr>
          <w:p w:rsidR="00B12A46" w:rsidRPr="00E85834" w:rsidRDefault="00B12A46" w:rsidP="00090415">
            <w:pPr>
              <w:rPr>
                <w:sz w:val="16"/>
                <w:szCs w:val="16"/>
              </w:rPr>
            </w:pPr>
            <w:r w:rsidRPr="00E85834">
              <w:rPr>
                <w:sz w:val="16"/>
                <w:szCs w:val="16"/>
              </w:rPr>
              <w:t>20</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Motor axial length, L</w:t>
            </w:r>
          </w:p>
        </w:tc>
        <w:tc>
          <w:tcPr>
            <w:tcW w:w="992" w:type="dxa"/>
            <w:vAlign w:val="center"/>
          </w:tcPr>
          <w:p w:rsidR="00B12A46" w:rsidRPr="00E85834" w:rsidRDefault="008C163D" w:rsidP="00090415">
            <w:pPr>
              <w:rPr>
                <w:sz w:val="16"/>
                <w:szCs w:val="16"/>
              </w:rPr>
            </w:pPr>
            <w:r>
              <w:rPr>
                <w:sz w:val="16"/>
                <w:szCs w:val="16"/>
              </w:rPr>
              <w:t>10</w:t>
            </w:r>
            <w:r w:rsidR="00B12A46" w:rsidRPr="00E85834">
              <w:rPr>
                <w:sz w:val="16"/>
                <w:szCs w:val="16"/>
              </w:rPr>
              <w:t>0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Stator outer diameter, D</w:t>
            </w:r>
            <w:r w:rsidRPr="00E85834">
              <w:rPr>
                <w:sz w:val="16"/>
                <w:szCs w:val="16"/>
                <w:vertAlign w:val="subscript"/>
              </w:rPr>
              <w:t>os</w:t>
            </w:r>
          </w:p>
        </w:tc>
        <w:tc>
          <w:tcPr>
            <w:tcW w:w="992" w:type="dxa"/>
            <w:vAlign w:val="center"/>
          </w:tcPr>
          <w:p w:rsidR="00B12A46" w:rsidRPr="00E85834" w:rsidRDefault="008C163D" w:rsidP="00090415">
            <w:pPr>
              <w:rPr>
                <w:sz w:val="16"/>
                <w:szCs w:val="16"/>
              </w:rPr>
            </w:pPr>
            <w:r>
              <w:rPr>
                <w:sz w:val="16"/>
                <w:szCs w:val="16"/>
              </w:rPr>
              <w:t>27</w:t>
            </w:r>
            <w:r w:rsidR="00B12A46" w:rsidRPr="00E85834">
              <w:rPr>
                <w:sz w:val="16"/>
                <w:szCs w:val="16"/>
              </w:rPr>
              <w:t>0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Stator inner diameter, D</w:t>
            </w:r>
            <w:r w:rsidRPr="00E85834">
              <w:rPr>
                <w:sz w:val="16"/>
                <w:szCs w:val="16"/>
                <w:vertAlign w:val="subscript"/>
              </w:rPr>
              <w:t>is</w:t>
            </w:r>
          </w:p>
        </w:tc>
        <w:tc>
          <w:tcPr>
            <w:tcW w:w="992" w:type="dxa"/>
            <w:vAlign w:val="center"/>
          </w:tcPr>
          <w:p w:rsidR="00B12A46" w:rsidRPr="00E85834" w:rsidRDefault="008C163D" w:rsidP="00090415">
            <w:pPr>
              <w:rPr>
                <w:sz w:val="16"/>
                <w:szCs w:val="16"/>
              </w:rPr>
            </w:pPr>
            <w:r>
              <w:rPr>
                <w:sz w:val="16"/>
                <w:szCs w:val="16"/>
              </w:rPr>
              <w:t>200</w:t>
            </w:r>
            <w:r w:rsidR="00B12A46" w:rsidRPr="00E85834">
              <w:rPr>
                <w:sz w:val="16"/>
                <w:szCs w:val="16"/>
              </w:rPr>
              <w:t xml:space="preserve">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Air gap length, </w:t>
            </w:r>
            <w:proofErr w:type="spellStart"/>
            <w:r w:rsidRPr="00E85834">
              <w:rPr>
                <w:sz w:val="16"/>
                <w:szCs w:val="16"/>
              </w:rPr>
              <w:t>l</w:t>
            </w:r>
            <w:r w:rsidRPr="00E85834">
              <w:rPr>
                <w:sz w:val="16"/>
                <w:szCs w:val="16"/>
                <w:vertAlign w:val="subscript"/>
              </w:rPr>
              <w:t>g</w:t>
            </w:r>
            <w:proofErr w:type="spellEnd"/>
          </w:p>
        </w:tc>
        <w:tc>
          <w:tcPr>
            <w:tcW w:w="992" w:type="dxa"/>
            <w:vAlign w:val="center"/>
          </w:tcPr>
          <w:p w:rsidR="00B12A46" w:rsidRPr="00E85834" w:rsidRDefault="00B12A46" w:rsidP="00090415">
            <w:pPr>
              <w:rPr>
                <w:sz w:val="16"/>
                <w:szCs w:val="16"/>
              </w:rPr>
            </w:pPr>
            <w:r w:rsidRPr="00E85834">
              <w:rPr>
                <w:sz w:val="16"/>
                <w:szCs w:val="16"/>
              </w:rPr>
              <w:t>1</w:t>
            </w:r>
            <w:r w:rsidR="008C163D">
              <w:rPr>
                <w:sz w:val="16"/>
                <w:szCs w:val="16"/>
              </w:rPr>
              <w:t>.5</w:t>
            </w:r>
            <w:r w:rsidRPr="00E85834">
              <w:rPr>
                <w:sz w:val="16"/>
                <w:szCs w:val="16"/>
              </w:rPr>
              <w:t xml:space="preserve">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Magnet thickness, l</w:t>
            </w:r>
            <w:r w:rsidRPr="00E85834">
              <w:rPr>
                <w:sz w:val="16"/>
                <w:szCs w:val="16"/>
                <w:vertAlign w:val="subscript"/>
              </w:rPr>
              <w:t>m</w:t>
            </w:r>
          </w:p>
        </w:tc>
        <w:tc>
          <w:tcPr>
            <w:tcW w:w="992" w:type="dxa"/>
            <w:vAlign w:val="center"/>
          </w:tcPr>
          <w:p w:rsidR="00B12A46" w:rsidRPr="00E85834" w:rsidRDefault="008C163D" w:rsidP="00090415">
            <w:pPr>
              <w:rPr>
                <w:sz w:val="16"/>
                <w:szCs w:val="16"/>
              </w:rPr>
            </w:pPr>
            <w:r>
              <w:rPr>
                <w:sz w:val="16"/>
                <w:szCs w:val="16"/>
              </w:rPr>
              <w:t>4</w:t>
            </w:r>
            <w:r w:rsidR="00B12A46" w:rsidRPr="00E85834">
              <w:rPr>
                <w:sz w:val="16"/>
                <w:szCs w:val="16"/>
              </w:rPr>
              <w:t>.5 mm</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 xml:space="preserve">Number of turns per coil side, </w:t>
            </w:r>
            <w:proofErr w:type="spellStart"/>
            <w:r w:rsidRPr="00E85834">
              <w:rPr>
                <w:sz w:val="16"/>
                <w:szCs w:val="16"/>
              </w:rPr>
              <w:t>z</w:t>
            </w:r>
            <w:r w:rsidRPr="00E85834">
              <w:rPr>
                <w:sz w:val="16"/>
                <w:szCs w:val="16"/>
                <w:vertAlign w:val="subscript"/>
              </w:rPr>
              <w:t>Q</w:t>
            </w:r>
            <w:proofErr w:type="spellEnd"/>
          </w:p>
        </w:tc>
        <w:tc>
          <w:tcPr>
            <w:tcW w:w="992" w:type="dxa"/>
            <w:vAlign w:val="center"/>
          </w:tcPr>
          <w:p w:rsidR="00B12A46" w:rsidRPr="00E85834" w:rsidRDefault="008C163D" w:rsidP="00090415">
            <w:pPr>
              <w:rPr>
                <w:sz w:val="16"/>
                <w:szCs w:val="16"/>
              </w:rPr>
            </w:pPr>
            <w:r>
              <w:rPr>
                <w:sz w:val="16"/>
                <w:szCs w:val="16"/>
              </w:rPr>
              <w:t>60</w:t>
            </w:r>
          </w:p>
        </w:tc>
      </w:tr>
      <w:tr w:rsidR="00B12A46" w:rsidRPr="00E85834" w:rsidTr="00975C30">
        <w:trPr>
          <w:jc w:val="center"/>
        </w:trPr>
        <w:tc>
          <w:tcPr>
            <w:tcW w:w="2977" w:type="dxa"/>
            <w:vAlign w:val="center"/>
          </w:tcPr>
          <w:p w:rsidR="00B12A46" w:rsidRPr="00E85834" w:rsidRDefault="00B12A46" w:rsidP="00090415">
            <w:pPr>
              <w:rPr>
                <w:sz w:val="16"/>
                <w:szCs w:val="16"/>
              </w:rPr>
            </w:pPr>
            <w:r w:rsidRPr="00E85834">
              <w:rPr>
                <w:sz w:val="16"/>
                <w:szCs w:val="16"/>
              </w:rPr>
              <w:t>Stator fill factor, k</w:t>
            </w:r>
            <w:r w:rsidRPr="00E85834">
              <w:rPr>
                <w:sz w:val="16"/>
                <w:szCs w:val="16"/>
                <w:vertAlign w:val="subscript"/>
              </w:rPr>
              <w:t>cu</w:t>
            </w:r>
          </w:p>
        </w:tc>
        <w:tc>
          <w:tcPr>
            <w:tcW w:w="992" w:type="dxa"/>
            <w:vAlign w:val="center"/>
          </w:tcPr>
          <w:p w:rsidR="00B12A46" w:rsidRPr="00E85834" w:rsidRDefault="00B12A46" w:rsidP="00090415">
            <w:pPr>
              <w:rPr>
                <w:sz w:val="16"/>
                <w:szCs w:val="16"/>
              </w:rPr>
            </w:pPr>
            <w:r w:rsidRPr="00E85834">
              <w:rPr>
                <w:sz w:val="16"/>
                <w:szCs w:val="16"/>
              </w:rPr>
              <w:t>0.6</w:t>
            </w:r>
          </w:p>
        </w:tc>
      </w:tr>
      <w:tr w:rsidR="00B12A46" w:rsidRPr="00E85834" w:rsidTr="00975C30">
        <w:trPr>
          <w:jc w:val="center"/>
        </w:trPr>
        <w:tc>
          <w:tcPr>
            <w:tcW w:w="2977" w:type="dxa"/>
            <w:tcBorders>
              <w:bottom w:val="single" w:sz="4" w:space="0" w:color="auto"/>
            </w:tcBorders>
            <w:vAlign w:val="center"/>
          </w:tcPr>
          <w:p w:rsidR="00B12A46" w:rsidRPr="00E85834" w:rsidRDefault="00B12A46" w:rsidP="00090415">
            <w:pPr>
              <w:rPr>
                <w:sz w:val="16"/>
                <w:szCs w:val="16"/>
              </w:rPr>
            </w:pPr>
            <w:r w:rsidRPr="00E85834">
              <w:rPr>
                <w:sz w:val="16"/>
                <w:szCs w:val="16"/>
              </w:rPr>
              <w:t xml:space="preserve">Stator winding factor, </w:t>
            </w:r>
            <w:proofErr w:type="spellStart"/>
            <w:r w:rsidRPr="00E85834">
              <w:rPr>
                <w:sz w:val="16"/>
                <w:szCs w:val="16"/>
              </w:rPr>
              <w:t>k</w:t>
            </w:r>
            <w:r w:rsidRPr="00E85834">
              <w:rPr>
                <w:sz w:val="16"/>
                <w:szCs w:val="16"/>
                <w:vertAlign w:val="subscript"/>
              </w:rPr>
              <w:t>ws</w:t>
            </w:r>
            <w:proofErr w:type="spellEnd"/>
          </w:p>
        </w:tc>
        <w:tc>
          <w:tcPr>
            <w:tcW w:w="992" w:type="dxa"/>
            <w:tcBorders>
              <w:bottom w:val="single" w:sz="4" w:space="0" w:color="auto"/>
            </w:tcBorders>
            <w:vAlign w:val="center"/>
          </w:tcPr>
          <w:p w:rsidR="00B12A46" w:rsidRPr="00E85834" w:rsidRDefault="00B12A46" w:rsidP="00090415">
            <w:pPr>
              <w:rPr>
                <w:sz w:val="16"/>
                <w:szCs w:val="16"/>
              </w:rPr>
            </w:pPr>
            <w:r w:rsidRPr="00E85834">
              <w:rPr>
                <w:sz w:val="16"/>
                <w:szCs w:val="16"/>
              </w:rPr>
              <w:t>0.933</w:t>
            </w:r>
          </w:p>
        </w:tc>
      </w:tr>
    </w:tbl>
    <w:p w:rsidR="00090415" w:rsidRDefault="00090415" w:rsidP="00090415">
      <w:pPr>
        <w:jc w:val="center"/>
      </w:pPr>
    </w:p>
    <w:p w:rsidR="00B12A46" w:rsidRPr="00E85834" w:rsidRDefault="00B12A46" w:rsidP="00090415">
      <w:pPr>
        <w:jc w:val="center"/>
        <w:rPr>
          <w:b/>
        </w:rPr>
      </w:pPr>
      <w:r w:rsidRPr="00E85834">
        <w:object w:dxaOrig="5145" w:dyaOrig="2086">
          <v:shape id="_x0000_i1026" type="#_x0000_t75" style="width:191.1pt;height:77.55pt" o:ole="">
            <v:imagedata r:id="rId14" o:title=""/>
          </v:shape>
          <o:OLEObject Type="Embed" ProgID="Visio.Drawing.15" ShapeID="_x0000_i1026" DrawAspect="Content" ObjectID="_1583582556" r:id="rId15"/>
        </w:object>
      </w:r>
    </w:p>
    <w:p w:rsidR="00B12A46" w:rsidRPr="00E85834" w:rsidRDefault="00B12A46" w:rsidP="00B12A46">
      <w:pPr>
        <w:spacing w:before="80" w:after="200"/>
        <w:rPr>
          <w:sz w:val="16"/>
          <w:szCs w:val="16"/>
        </w:rPr>
      </w:pPr>
      <w:r w:rsidRPr="008C163D">
        <w:rPr>
          <w:sz w:val="16"/>
          <w:szCs w:val="16"/>
          <w:highlight w:val="yellow"/>
        </w:rPr>
        <w:t>Fig. 5. Proposed winding diagram of one module</w:t>
      </w:r>
    </w:p>
    <w:p w:rsidR="00B12A46" w:rsidRPr="00E85834" w:rsidRDefault="00B12A46" w:rsidP="00B12A46">
      <w:pPr>
        <w:pStyle w:val="Heading2"/>
        <w:keepLines/>
        <w:tabs>
          <w:tab w:val="clear" w:pos="0"/>
          <w:tab w:val="num" w:pos="288"/>
        </w:tabs>
        <w:suppressAutoHyphens w:val="0"/>
        <w:ind w:left="288" w:hanging="288"/>
      </w:pPr>
      <w:r w:rsidRPr="00E85834">
        <w:t>Design of the Drive</w:t>
      </w:r>
    </w:p>
    <w:p w:rsidR="000D7946" w:rsidRDefault="000D7946" w:rsidP="000D7946">
      <w:pPr>
        <w:pStyle w:val="Text"/>
      </w:pPr>
      <w:r>
        <w:t xml:space="preserve">The selection of power semiconductor devices is based on voltage and current requirements. Among the suitable alternatives, </w:t>
      </w:r>
      <w:r w:rsidR="008C163D">
        <w:t>mo</w:t>
      </w:r>
      <w:r>
        <w:t>tor drive efficiency</w:t>
      </w:r>
      <w:r w:rsidR="008C163D">
        <w:t xml:space="preserve"> is the main concern for device selection</w:t>
      </w:r>
      <w:r>
        <w:t>. The voltage requirement of each device has already been established. There are two GaN transistor types in the market which have breakdown voltage ratings as high as 650V, cascade GaNs manufactured by Transphorm and enhancement mode (e-mode) GaNs manufactured by GaN Systems</w:t>
      </w:r>
      <w:r w:rsidR="008C163D">
        <w:t xml:space="preserve">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noProof/>
        </w:rPr>
        <w:t>[11]</w:t>
      </w:r>
      <w:r w:rsidR="00603140">
        <w:rPr>
          <w:rStyle w:val="FootnoteReference"/>
        </w:rPr>
        <w:fldChar w:fldCharType="end"/>
      </w:r>
      <w:r>
        <w:t xml:space="preserve">. The next step is to determine the current </w:t>
      </w:r>
      <w:r w:rsidR="008C163D">
        <w:t>rating</w:t>
      </w:r>
      <w:r>
        <w:t>. By using the phase voltage calculated in the previous step, the phase current of each module can be found by using (8).</w:t>
      </w:r>
    </w:p>
    <w:tbl>
      <w:tblPr>
        <w:tblW w:w="5103" w:type="dxa"/>
        <w:tblLook w:val="04A0" w:firstRow="1" w:lastRow="0" w:firstColumn="1" w:lastColumn="0" w:noHBand="0" w:noVBand="1"/>
      </w:tblPr>
      <w:tblGrid>
        <w:gridCol w:w="4653"/>
        <w:gridCol w:w="450"/>
      </w:tblGrid>
      <w:tr w:rsidR="00B12A46" w:rsidRPr="00E85834" w:rsidTr="001E7231">
        <w:tc>
          <w:tcPr>
            <w:tcW w:w="4653" w:type="dxa"/>
            <w:shd w:val="clear" w:color="auto" w:fill="auto"/>
            <w:vAlign w:val="center"/>
          </w:tcPr>
          <w:p w:rsidR="00B12A46" w:rsidRPr="00090415" w:rsidRDefault="008C163D" w:rsidP="001E7231">
            <w:pPr>
              <w:spacing w:before="120" w:after="120"/>
            </w:pPr>
            <m:oMathPara>
              <m:oMath>
                <m:sSub>
                  <m:sSubPr>
                    <m:ctrlPr>
                      <w:rPr>
                        <w:rFonts w:ascii="Cambria Math" w:hAnsi="Cambria Math"/>
                        <w:i/>
                      </w:rPr>
                    </m:ctrlPr>
                  </m:sSubPr>
                  <m:e>
                    <m:r>
                      <w:rPr>
                        <w:rFonts w:ascii="Cambria Math" w:hAnsi="Cambria Math"/>
                      </w:rPr>
                      <m:t>I</m:t>
                    </m:r>
                  </m:e>
                  <m:sub>
                    <m:r>
                      <w:rPr>
                        <w:rFonts w:ascii="Cambria Math" w:hAnsi="Cambria Math"/>
                      </w:rPr>
                      <m:t>ph-m</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m:t>
                        </m:r>
                      </m:sub>
                    </m:sSub>
                    <m:r>
                      <w:rPr>
                        <w:rFonts w:ascii="Cambria Math" w:hAnsi="Cambria Math"/>
                      </w:rPr>
                      <m:t xml:space="preserve"> </m:t>
                    </m:r>
                  </m:num>
                  <m:den>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3 </m:t>
                        </m:r>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hAnsi="Cambria Math"/>
                          </w:rPr>
                          <m:t xml:space="preserve"> </m:t>
                        </m:r>
                        <m:r>
                          <m:rPr>
                            <m:sty m:val="p"/>
                          </m:rPr>
                          <w:rPr>
                            <w:rFonts w:ascii="Cambria Math" w:hAnsi="Cambria Math"/>
                          </w:rPr>
                          <m:t>cos⁡</m:t>
                        </m:r>
                        <m:r>
                          <w:rPr>
                            <w:rFonts w:ascii="Cambria Math" w:hAnsi="Cambria Math"/>
                          </w:rPr>
                          <m:t xml:space="preserve">(φ)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ph-m</m:t>
                            </m:r>
                          </m:sub>
                        </m:sSub>
                      </m:e>
                    </m:d>
                  </m:den>
                </m:f>
              </m:oMath>
            </m:oMathPara>
          </w:p>
        </w:tc>
        <w:tc>
          <w:tcPr>
            <w:tcW w:w="450" w:type="dxa"/>
            <w:shd w:val="clear" w:color="auto" w:fill="auto"/>
            <w:vAlign w:val="center"/>
          </w:tcPr>
          <w:p w:rsidR="00B12A46" w:rsidRPr="00090415" w:rsidRDefault="00B12A46" w:rsidP="001E7231">
            <w:pPr>
              <w:spacing w:before="120" w:after="120"/>
            </w:pPr>
            <w:r w:rsidRPr="00090415">
              <w:t>(8)</w:t>
            </w:r>
          </w:p>
        </w:tc>
      </w:tr>
    </w:tbl>
    <w:p w:rsidR="000D7946" w:rsidRDefault="000D7946" w:rsidP="001E7231">
      <w:pPr>
        <w:pStyle w:val="Text"/>
        <w:spacing w:after="120"/>
        <w:ind w:firstLine="238"/>
      </w:pPr>
      <w:r>
        <w:t>One device from each type is selected having similar ratings along with an IGBT for comparison</w:t>
      </w:r>
      <w:r w:rsidR="0066427E">
        <w:t xml:space="preserve"> purposes</w:t>
      </w:r>
      <w:r>
        <w:t>, as shown in Table 3</w:t>
      </w:r>
      <w:r w:rsidR="0066427E">
        <w:t xml:space="preserve">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noProof/>
        </w:rPr>
        <w:t>[11]</w:t>
      </w:r>
      <w:r w:rsidR="00603140">
        <w:rPr>
          <w:rStyle w:val="FootnoteReference"/>
        </w:rPr>
        <w:fldChar w:fldCharType="end"/>
      </w:r>
      <w:r>
        <w:t xml:space="preserve">. Power semiconductor device losses can be categorized as </w:t>
      </w:r>
      <w:r w:rsidR="0066427E">
        <w:t xml:space="preserve">transistor </w:t>
      </w:r>
      <w:r>
        <w:t>forward conduction loss (</w:t>
      </w:r>
      <w:proofErr w:type="spellStart"/>
      <w:r w:rsidRPr="0066427E">
        <w:rPr>
          <w:i/>
        </w:rPr>
        <w:t>P</w:t>
      </w:r>
      <w:r w:rsidRPr="0066427E">
        <w:rPr>
          <w:i/>
          <w:vertAlign w:val="subscript"/>
        </w:rPr>
        <w:t>tc</w:t>
      </w:r>
      <w:proofErr w:type="spellEnd"/>
      <w:r>
        <w:t>), transistor switching loss (</w:t>
      </w:r>
      <w:r w:rsidRPr="0066427E">
        <w:rPr>
          <w:i/>
        </w:rPr>
        <w:t>P</w:t>
      </w:r>
      <w:r w:rsidRPr="0066427E">
        <w:rPr>
          <w:i/>
          <w:vertAlign w:val="subscript"/>
        </w:rPr>
        <w:t>ts</w:t>
      </w:r>
      <w:r>
        <w:t xml:space="preserve">), </w:t>
      </w:r>
      <w:r w:rsidR="0066427E">
        <w:t xml:space="preserve">transistor </w:t>
      </w:r>
      <w:r>
        <w:t>reverse conduction loss (anti-parallel</w:t>
      </w:r>
      <w:r w:rsidR="0066427E">
        <w:t xml:space="preserve"> diode conduction loss for IGBT case</w:t>
      </w:r>
      <w:r>
        <w:t xml:space="preserve">, </w:t>
      </w:r>
      <w:proofErr w:type="spellStart"/>
      <w:r w:rsidRPr="0066427E">
        <w:rPr>
          <w:i/>
        </w:rPr>
        <w:t>P</w:t>
      </w:r>
      <w:r w:rsidRPr="0066427E">
        <w:rPr>
          <w:i/>
          <w:vertAlign w:val="subscript"/>
        </w:rPr>
        <w:t>dc</w:t>
      </w:r>
      <w:proofErr w:type="spellEnd"/>
      <w:r>
        <w:t xml:space="preserve">) and </w:t>
      </w:r>
      <w:r w:rsidR="0066427E">
        <w:t xml:space="preserve">loss on </w:t>
      </w:r>
      <w:proofErr w:type="spellStart"/>
      <w:r w:rsidR="0066427E" w:rsidRPr="0066427E">
        <w:rPr>
          <w:i/>
        </w:rPr>
        <w:t>C</w:t>
      </w:r>
      <w:r w:rsidR="0066427E" w:rsidRPr="0066427E">
        <w:rPr>
          <w:i/>
          <w:vertAlign w:val="subscript"/>
        </w:rPr>
        <w:t>oss</w:t>
      </w:r>
      <w:proofErr w:type="spellEnd"/>
      <w:r w:rsidR="0066427E">
        <w:t xml:space="preserve"> capacitance (diode </w:t>
      </w:r>
      <w:r>
        <w:t>reverse recovery loss</w:t>
      </w:r>
      <w:r w:rsidR="0066427E">
        <w:t xml:space="preserve"> for</w:t>
      </w:r>
      <w:r w:rsidR="0066427E">
        <w:t xml:space="preserve"> IGBT case</w:t>
      </w:r>
      <w:r w:rsidR="0066427E">
        <w:t xml:space="preserve">, </w:t>
      </w:r>
      <w:proofErr w:type="spellStart"/>
      <w:r w:rsidRPr="0066427E">
        <w:rPr>
          <w:i/>
        </w:rPr>
        <w:t>P</w:t>
      </w:r>
      <w:r w:rsidRPr="0066427E">
        <w:rPr>
          <w:i/>
          <w:vertAlign w:val="subscript"/>
        </w:rPr>
        <w:t>dr</w:t>
      </w:r>
      <w:proofErr w:type="spellEnd"/>
      <w:r>
        <w:t>). The analytical model used in the lo</w:t>
      </w:r>
      <w:r w:rsidR="001E7231">
        <w:t>ss calculations is shown in (</w:t>
      </w:r>
      <w:proofErr w:type="gramStart"/>
      <w:r w:rsidR="001E7231">
        <w:t>9)-</w:t>
      </w:r>
      <w:r>
        <w:t>(</w:t>
      </w:r>
      <w:proofErr w:type="gramEnd"/>
      <w:r>
        <w:t xml:space="preserve">14). An approximate method which is well-established and commonly used for </w:t>
      </w:r>
      <w:r w:rsidR="0066427E">
        <w:t xml:space="preserve">sinusoidal </w:t>
      </w:r>
      <w:r>
        <w:t xml:space="preserve">motor drive inverters is utilized </w:t>
      </w:r>
      <w:r w:rsidR="0066427E">
        <w:t>to simplify the analysis</w:t>
      </w:r>
      <w:r>
        <w:t xml:space="preserve">. In this </w:t>
      </w:r>
      <w:r>
        <w:lastRenderedPageBreak/>
        <w:t xml:space="preserve">model, </w:t>
      </w:r>
      <w:proofErr w:type="spellStart"/>
      <w:r w:rsidRPr="0066427E">
        <w:rPr>
          <w:i/>
        </w:rPr>
        <w:t>I</w:t>
      </w:r>
      <w:r w:rsidRPr="0066427E">
        <w:rPr>
          <w:i/>
          <w:vertAlign w:val="subscript"/>
        </w:rPr>
        <w:t>cp</w:t>
      </w:r>
      <w:proofErr w:type="spellEnd"/>
      <w:r>
        <w:t xml:space="preserve"> and </w:t>
      </w:r>
      <w:proofErr w:type="spellStart"/>
      <w:r w:rsidRPr="0066427E">
        <w:rPr>
          <w:i/>
        </w:rPr>
        <w:t>I</w:t>
      </w:r>
      <w:r w:rsidRPr="0066427E">
        <w:rPr>
          <w:i/>
          <w:vertAlign w:val="subscript"/>
        </w:rPr>
        <w:t>ep</w:t>
      </w:r>
      <w:proofErr w:type="spellEnd"/>
      <w:r>
        <w:t xml:space="preserve"> are the forward and reverse peak currents, respectively, </w:t>
      </w:r>
      <w:r w:rsidRPr="0066427E">
        <w:rPr>
          <w:i/>
        </w:rPr>
        <w:t>f</w:t>
      </w:r>
      <w:r w:rsidRPr="0066427E">
        <w:rPr>
          <w:i/>
          <w:vertAlign w:val="subscript"/>
        </w:rPr>
        <w:t>sw</w:t>
      </w:r>
      <w:r>
        <w:t xml:space="preserve"> is the switching frequency, </w:t>
      </w:r>
      <w:r w:rsidRPr="0066427E">
        <w:rPr>
          <w:i/>
        </w:rPr>
        <w:t>φ</w:t>
      </w:r>
      <w:r>
        <w:t xml:space="preserve"> is the power factor angle, </w:t>
      </w:r>
      <w:r w:rsidRPr="0066427E">
        <w:rPr>
          <w:i/>
        </w:rPr>
        <w:t>E</w:t>
      </w:r>
      <w:r w:rsidRPr="0066427E">
        <w:rPr>
          <w:i/>
          <w:vertAlign w:val="subscript"/>
        </w:rPr>
        <w:t>on</w:t>
      </w:r>
      <w:r>
        <w:t xml:space="preserve"> and </w:t>
      </w:r>
      <w:proofErr w:type="spellStart"/>
      <w:r w:rsidRPr="0066427E">
        <w:rPr>
          <w:i/>
        </w:rPr>
        <w:t>E</w:t>
      </w:r>
      <w:r w:rsidRPr="0066427E">
        <w:rPr>
          <w:i/>
          <w:vertAlign w:val="subscript"/>
        </w:rPr>
        <w:t>off</w:t>
      </w:r>
      <w:proofErr w:type="spellEnd"/>
      <w:r>
        <w:t xml:space="preserve"> stand for turn-on and turn-off energies, </w:t>
      </w:r>
      <w:proofErr w:type="spellStart"/>
      <w:r w:rsidRPr="0066427E">
        <w:rPr>
          <w:i/>
        </w:rPr>
        <w:t>V</w:t>
      </w:r>
      <w:r w:rsidRPr="0066427E">
        <w:rPr>
          <w:i/>
          <w:vertAlign w:val="subscript"/>
        </w:rPr>
        <w:t>ce</w:t>
      </w:r>
      <w:proofErr w:type="spellEnd"/>
      <w:r w:rsidRPr="0066427E">
        <w:rPr>
          <w:i/>
          <w:vertAlign w:val="subscript"/>
        </w:rPr>
        <w:t>-sat</w:t>
      </w:r>
      <w:r>
        <w:t xml:space="preserve"> is saturation voltage drop for the IGBT, </w:t>
      </w:r>
      <w:proofErr w:type="spellStart"/>
      <w:r w:rsidRPr="0066427E">
        <w:rPr>
          <w:i/>
        </w:rPr>
        <w:t>R</w:t>
      </w:r>
      <w:r w:rsidRPr="0066427E">
        <w:rPr>
          <w:i/>
          <w:vertAlign w:val="subscript"/>
        </w:rPr>
        <w:t>ds</w:t>
      </w:r>
      <w:proofErr w:type="spellEnd"/>
      <w:r w:rsidRPr="0066427E">
        <w:rPr>
          <w:i/>
          <w:vertAlign w:val="subscript"/>
        </w:rPr>
        <w:t>-on</w:t>
      </w:r>
      <w:r>
        <w:t xml:space="preserve"> is the on-state resistance for GaN, </w:t>
      </w:r>
      <w:proofErr w:type="spellStart"/>
      <w:r w:rsidRPr="0066427E">
        <w:rPr>
          <w:i/>
        </w:rPr>
        <w:t>V</w:t>
      </w:r>
      <w:r w:rsidRPr="0066427E">
        <w:rPr>
          <w:i/>
          <w:vertAlign w:val="subscript"/>
        </w:rPr>
        <w:t>ec</w:t>
      </w:r>
      <w:proofErr w:type="spellEnd"/>
      <w:r>
        <w:t xml:space="preserve"> is the reverse voltage drop</w:t>
      </w:r>
      <w:r w:rsidR="0066427E">
        <w:t xml:space="preserve"> for the diode</w:t>
      </w:r>
      <w:r>
        <w:t>,</w:t>
      </w:r>
      <w:r w:rsidRPr="0066427E">
        <w:rPr>
          <w:i/>
        </w:rPr>
        <w:t xml:space="preserve"> </w:t>
      </w:r>
      <w:proofErr w:type="spellStart"/>
      <w:r w:rsidRPr="0066427E">
        <w:rPr>
          <w:i/>
        </w:rPr>
        <w:t>I</w:t>
      </w:r>
      <w:r w:rsidRPr="0066427E">
        <w:rPr>
          <w:i/>
          <w:vertAlign w:val="subscript"/>
        </w:rPr>
        <w:t>rr</w:t>
      </w:r>
      <w:proofErr w:type="spellEnd"/>
      <w:r>
        <w:t xml:space="preserve"> and </w:t>
      </w:r>
      <w:proofErr w:type="spellStart"/>
      <w:r w:rsidRPr="0066427E">
        <w:rPr>
          <w:i/>
        </w:rPr>
        <w:t>t</w:t>
      </w:r>
      <w:r w:rsidRPr="0066427E">
        <w:rPr>
          <w:i/>
          <w:vertAlign w:val="subscript"/>
        </w:rPr>
        <w:t>rr</w:t>
      </w:r>
      <w:proofErr w:type="spellEnd"/>
      <w:r>
        <w:t xml:space="preserve"> are the diode reverse recovery current and time, respectively, and </w:t>
      </w:r>
      <w:proofErr w:type="spellStart"/>
      <w:r w:rsidRPr="0066427E">
        <w:rPr>
          <w:i/>
        </w:rPr>
        <w:t>V</w:t>
      </w:r>
      <w:r w:rsidRPr="0066427E">
        <w:rPr>
          <w:i/>
          <w:vertAlign w:val="subscript"/>
        </w:rPr>
        <w:t>ce</w:t>
      </w:r>
      <w:proofErr w:type="spellEnd"/>
      <w:r w:rsidRPr="0066427E">
        <w:rPr>
          <w:i/>
          <w:vertAlign w:val="subscript"/>
        </w:rPr>
        <w:t>-p</w:t>
      </w:r>
      <w:r>
        <w:t xml:space="preserve"> is the reverse recovery peak voltage. </w:t>
      </w:r>
    </w:p>
    <w:tbl>
      <w:tblPr>
        <w:tblW w:w="5103" w:type="dxa"/>
        <w:tblLook w:val="04A0" w:firstRow="1" w:lastRow="0" w:firstColumn="1" w:lastColumn="0" w:noHBand="0" w:noVBand="1"/>
      </w:tblPr>
      <w:tblGrid>
        <w:gridCol w:w="4553"/>
        <w:gridCol w:w="550"/>
      </w:tblGrid>
      <w:tr w:rsidR="00B12A46" w:rsidRPr="00090415" w:rsidTr="0066427E">
        <w:tc>
          <w:tcPr>
            <w:tcW w:w="4553" w:type="dxa"/>
            <w:shd w:val="clear" w:color="auto" w:fill="auto"/>
            <w:vAlign w:val="center"/>
          </w:tcPr>
          <w:p w:rsidR="00B12A46" w:rsidRPr="00090415" w:rsidRDefault="008C163D"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ce-sat</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(IGBT)</m:t>
                </m:r>
              </m:oMath>
            </m:oMathPara>
          </w:p>
        </w:tc>
        <w:tc>
          <w:tcPr>
            <w:tcW w:w="550" w:type="dxa"/>
            <w:shd w:val="clear" w:color="auto" w:fill="auto"/>
            <w:vAlign w:val="center"/>
          </w:tcPr>
          <w:p w:rsidR="00B12A46" w:rsidRPr="00090415" w:rsidRDefault="00B12A46" w:rsidP="0066427E">
            <w:pPr>
              <w:spacing w:after="120"/>
            </w:pPr>
            <w:r w:rsidRPr="00090415">
              <w:t>(9)</w:t>
            </w:r>
          </w:p>
        </w:tc>
      </w:tr>
      <w:tr w:rsidR="00B12A46" w:rsidRPr="00090415" w:rsidTr="0066427E">
        <w:tc>
          <w:tcPr>
            <w:tcW w:w="4553" w:type="dxa"/>
            <w:shd w:val="clear" w:color="auto" w:fill="auto"/>
            <w:vAlign w:val="center"/>
          </w:tcPr>
          <w:p w:rsidR="00B12A46" w:rsidRPr="00090415" w:rsidRDefault="008C163D"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dp</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ds-on</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(GaN)</m:t>
                </m:r>
              </m:oMath>
            </m:oMathPara>
          </w:p>
        </w:tc>
        <w:tc>
          <w:tcPr>
            <w:tcW w:w="550" w:type="dxa"/>
            <w:shd w:val="clear" w:color="auto" w:fill="auto"/>
            <w:vAlign w:val="center"/>
          </w:tcPr>
          <w:p w:rsidR="00B12A46" w:rsidRPr="00090415" w:rsidRDefault="00B12A46" w:rsidP="0066427E">
            <w:pPr>
              <w:spacing w:after="120"/>
            </w:pPr>
            <w:r w:rsidRPr="00090415">
              <w:t>(10)</w:t>
            </w:r>
          </w:p>
        </w:tc>
      </w:tr>
      <w:tr w:rsidR="00B12A46" w:rsidRPr="00090415" w:rsidTr="0066427E">
        <w:tc>
          <w:tcPr>
            <w:tcW w:w="4553" w:type="dxa"/>
            <w:shd w:val="clear" w:color="auto" w:fill="auto"/>
            <w:vAlign w:val="center"/>
          </w:tcPr>
          <w:p w:rsidR="00B12A46" w:rsidRPr="00090415" w:rsidRDefault="008C163D"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m:t>
                        </m:r>
                      </m:sub>
                    </m:sSub>
                  </m:e>
                </m:d>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sw</m:t>
                            </m:r>
                          </m:sub>
                        </m:sSub>
                      </m:num>
                      <m:den>
                        <m:r>
                          <w:rPr>
                            <w:rFonts w:ascii="Cambria Math" w:hAnsi="Cambria Math"/>
                          </w:rPr>
                          <m:t>π</m:t>
                        </m:r>
                      </m:den>
                    </m:f>
                  </m:e>
                </m:d>
                <m:r>
                  <w:rPr>
                    <w:rFonts w:ascii="Cambria Math" w:hAnsi="Cambria Math"/>
                  </w:rPr>
                  <m:t xml:space="preserve">  </m:t>
                </m:r>
              </m:oMath>
            </m:oMathPara>
          </w:p>
        </w:tc>
        <w:tc>
          <w:tcPr>
            <w:tcW w:w="550" w:type="dxa"/>
            <w:shd w:val="clear" w:color="auto" w:fill="auto"/>
            <w:vAlign w:val="center"/>
          </w:tcPr>
          <w:p w:rsidR="00B12A46" w:rsidRPr="00090415" w:rsidRDefault="00B12A46" w:rsidP="0066427E">
            <w:pPr>
              <w:spacing w:after="120"/>
            </w:pPr>
            <w:r w:rsidRPr="00090415">
              <w:t>(11)</w:t>
            </w:r>
          </w:p>
        </w:tc>
      </w:tr>
      <w:tr w:rsidR="00B12A46" w:rsidRPr="00090415" w:rsidTr="0066427E">
        <w:tc>
          <w:tcPr>
            <w:tcW w:w="4553" w:type="dxa"/>
            <w:shd w:val="clear" w:color="auto" w:fill="auto"/>
            <w:vAlign w:val="center"/>
          </w:tcPr>
          <w:p w:rsidR="00B12A46" w:rsidRPr="00090415" w:rsidRDefault="008C163D"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ec</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(IGBT)</m:t>
                </m:r>
              </m:oMath>
            </m:oMathPara>
          </w:p>
        </w:tc>
        <w:tc>
          <w:tcPr>
            <w:tcW w:w="550" w:type="dxa"/>
            <w:shd w:val="clear" w:color="auto" w:fill="auto"/>
            <w:vAlign w:val="center"/>
          </w:tcPr>
          <w:p w:rsidR="00B12A46" w:rsidRPr="00090415" w:rsidRDefault="00B12A46" w:rsidP="0066427E">
            <w:pPr>
              <w:spacing w:after="120"/>
            </w:pPr>
            <w:r w:rsidRPr="00090415">
              <w:t>(12)</w:t>
            </w:r>
          </w:p>
        </w:tc>
      </w:tr>
      <w:tr w:rsidR="00B12A46" w:rsidRPr="00090415" w:rsidTr="0066427E">
        <w:tc>
          <w:tcPr>
            <w:tcW w:w="4553" w:type="dxa"/>
            <w:shd w:val="clear" w:color="auto" w:fill="auto"/>
            <w:vAlign w:val="center"/>
          </w:tcPr>
          <w:p w:rsidR="00B12A46" w:rsidRPr="00090415" w:rsidRDefault="008C163D"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sp</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ds-on</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r>
                          <m:rPr>
                            <m:sty m:val="p"/>
                          </m:rPr>
                          <w:rPr>
                            <w:rFonts w:ascii="Cambria Math" w:hAnsi="Cambria Math"/>
                          </w:rPr>
                          <m:t>cos⁡</m:t>
                        </m:r>
                        <m:r>
                          <w:rPr>
                            <w:rFonts w:ascii="Cambria Math" w:hAnsi="Cambria Math"/>
                          </w:rPr>
                          <m:t>(φ)</m:t>
                        </m:r>
                      </m:num>
                      <m:den>
                        <m:r>
                          <w:rPr>
                            <w:rFonts w:ascii="Cambria Math" w:hAnsi="Cambria Math"/>
                          </w:rPr>
                          <m:t>3 π</m:t>
                        </m:r>
                      </m:den>
                    </m:f>
                  </m:e>
                </m:d>
                <m:r>
                  <w:rPr>
                    <w:rFonts w:ascii="Cambria Math" w:hAnsi="Cambria Math"/>
                  </w:rPr>
                  <m:t xml:space="preserve"> (GaN)</m:t>
                </m:r>
              </m:oMath>
            </m:oMathPara>
          </w:p>
        </w:tc>
        <w:tc>
          <w:tcPr>
            <w:tcW w:w="550" w:type="dxa"/>
            <w:shd w:val="clear" w:color="auto" w:fill="auto"/>
            <w:vAlign w:val="center"/>
          </w:tcPr>
          <w:p w:rsidR="00B12A46" w:rsidRPr="00090415" w:rsidRDefault="00B12A46" w:rsidP="0066427E">
            <w:pPr>
              <w:spacing w:after="120"/>
            </w:pPr>
            <w:r w:rsidRPr="00090415">
              <w:t>(13)</w:t>
            </w:r>
          </w:p>
        </w:tc>
      </w:tr>
      <w:tr w:rsidR="00B12A46" w:rsidRPr="00090415" w:rsidTr="0066427E">
        <w:tc>
          <w:tcPr>
            <w:tcW w:w="4553" w:type="dxa"/>
            <w:shd w:val="clear" w:color="auto" w:fill="auto"/>
            <w:vAlign w:val="center"/>
          </w:tcPr>
          <w:p w:rsidR="00B12A46" w:rsidRPr="00090415" w:rsidRDefault="008C163D" w:rsidP="0066427E">
            <w:pPr>
              <w:spacing w:after="120"/>
            </w:pPr>
            <m:oMathPara>
              <m:oMath>
                <m:sSub>
                  <m:sSubPr>
                    <m:ctrlPr>
                      <w:rPr>
                        <w:rFonts w:ascii="Cambria Math" w:hAnsi="Cambria Math"/>
                        <w:i/>
                      </w:rPr>
                    </m:ctrlPr>
                  </m:sSubPr>
                  <m:e>
                    <m:r>
                      <w:rPr>
                        <w:rFonts w:ascii="Cambria Math" w:hAnsi="Cambria Math"/>
                      </w:rPr>
                      <m:t>P</m:t>
                    </m:r>
                  </m:e>
                  <m:sub>
                    <m:r>
                      <w:rPr>
                        <w:rFonts w:ascii="Cambria Math" w:hAnsi="Cambria Math"/>
                      </w:rPr>
                      <m:t>dr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ce-p</m:t>
                    </m:r>
                  </m:sub>
                </m:sSub>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sw</m:t>
                            </m:r>
                          </m:sub>
                        </m:sSub>
                      </m:num>
                      <m:den>
                        <m:r>
                          <w:rPr>
                            <w:rFonts w:ascii="Cambria Math" w:hAnsi="Cambria Math"/>
                          </w:rPr>
                          <m:t>8</m:t>
                        </m:r>
                      </m:den>
                    </m:f>
                  </m:e>
                </m:d>
                <m:r>
                  <w:rPr>
                    <w:rFonts w:ascii="Cambria Math" w:hAnsi="Cambria Math"/>
                  </w:rPr>
                  <m:t xml:space="preserve">  </m:t>
                </m:r>
              </m:oMath>
            </m:oMathPara>
          </w:p>
        </w:tc>
        <w:tc>
          <w:tcPr>
            <w:tcW w:w="550" w:type="dxa"/>
            <w:shd w:val="clear" w:color="auto" w:fill="auto"/>
            <w:vAlign w:val="center"/>
          </w:tcPr>
          <w:p w:rsidR="00B12A46" w:rsidRPr="00090415" w:rsidRDefault="00B12A46" w:rsidP="0066427E">
            <w:pPr>
              <w:spacing w:after="120"/>
            </w:pPr>
            <w:r w:rsidRPr="00090415">
              <w:t>(14)</w:t>
            </w:r>
          </w:p>
          <w:p w:rsidR="00090415" w:rsidRPr="00090415" w:rsidRDefault="00090415" w:rsidP="0066427E">
            <w:pPr>
              <w:spacing w:after="120"/>
            </w:pPr>
          </w:p>
        </w:tc>
      </w:tr>
    </w:tbl>
    <w:p w:rsidR="00090415" w:rsidRDefault="00090415" w:rsidP="00090415">
      <w:pPr>
        <w:pStyle w:val="tablehead"/>
        <w:numPr>
          <w:ilvl w:val="0"/>
          <w:numId w:val="0"/>
        </w:numPr>
        <w:spacing w:before="0" w:after="0" w:line="240" w:lineRule="auto"/>
      </w:pPr>
      <w:r>
        <w:t>TABLE III</w:t>
      </w:r>
    </w:p>
    <w:p w:rsidR="00B12A46" w:rsidRDefault="0066427E" w:rsidP="00090415">
      <w:pPr>
        <w:pStyle w:val="tablehead"/>
        <w:numPr>
          <w:ilvl w:val="0"/>
          <w:numId w:val="0"/>
        </w:numPr>
        <w:spacing w:before="0" w:after="0" w:line="240" w:lineRule="auto"/>
        <w:rPr>
          <w:sz w:val="18"/>
          <w:szCs w:val="18"/>
        </w:rPr>
      </w:pPr>
      <w:r>
        <w:t>Alternatıve Devıces for Transıstor S</w:t>
      </w:r>
      <w:r w:rsidR="00B12A46" w:rsidRPr="00E85834">
        <w:t xml:space="preserve">electıon </w:t>
      </w:r>
      <w:r w:rsidR="00603140">
        <w:rPr>
          <w:rStyle w:val="FootnoteReference"/>
        </w:rPr>
        <w:fldChar w:fldCharType="begin" w:fldLock="1"/>
      </w:r>
      <w:r w:rsidR="00603140">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"[11]", "plainTextFormattedCitation" : "[11]", "previouslyFormattedCitation" : "Jones, Wang and Costinett." }, "properties" : {  }, "schema" : "https://github.com/citation-style-language/schema/raw/master/csl-citation.json" }</w:instrText>
      </w:r>
      <w:r w:rsidR="00603140">
        <w:rPr>
          <w:rStyle w:val="FootnoteReference"/>
        </w:rPr>
        <w:fldChar w:fldCharType="separate"/>
      </w:r>
      <w:r w:rsidR="00603140" w:rsidRPr="00603140">
        <w:rPr>
          <w:smallCaps w:val="0"/>
        </w:rPr>
        <w:t>[11]</w:t>
      </w:r>
      <w:r w:rsidR="00603140">
        <w:rPr>
          <w:rStyle w:val="FootnoteReference"/>
        </w:rPr>
        <w:fldChar w:fldCharType="end"/>
      </w:r>
    </w:p>
    <w:p w:rsidR="00090415" w:rsidRPr="00E85834" w:rsidRDefault="00090415" w:rsidP="00090415">
      <w:pPr>
        <w:pStyle w:val="tablehead"/>
        <w:numPr>
          <w:ilvl w:val="0"/>
          <w:numId w:val="0"/>
        </w:numPr>
        <w:spacing w:before="0" w:after="0" w:line="240" w:lineRule="auto"/>
        <w:rPr>
          <w:rFonts w:eastAsia="MS Mincho"/>
          <w:noProof w:val="0"/>
          <w:spacing w:val="-1"/>
        </w:rPr>
      </w:pPr>
    </w:p>
    <w:tbl>
      <w:tblPr>
        <w:tblW w:w="4957" w:type="dxa"/>
        <w:jc w:val="center"/>
        <w:tblLayout w:type="fixed"/>
        <w:tblLook w:val="04A0" w:firstRow="1" w:lastRow="0" w:firstColumn="1" w:lastColumn="0" w:noHBand="0" w:noVBand="1"/>
      </w:tblPr>
      <w:tblGrid>
        <w:gridCol w:w="1129"/>
        <w:gridCol w:w="1276"/>
        <w:gridCol w:w="1276"/>
        <w:gridCol w:w="1276"/>
      </w:tblGrid>
      <w:tr w:rsidR="00B12A46" w:rsidRPr="00E85834" w:rsidTr="0066427E">
        <w:trPr>
          <w:jc w:val="center"/>
        </w:trPr>
        <w:tc>
          <w:tcPr>
            <w:tcW w:w="1129" w:type="dxa"/>
            <w:tcBorders>
              <w:top w:val="single" w:sz="4" w:space="0" w:color="auto"/>
              <w:bottom w:val="single" w:sz="4" w:space="0" w:color="auto"/>
              <w:right w:val="single" w:sz="4" w:space="0" w:color="auto"/>
            </w:tcBorders>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Device</w:t>
            </w:r>
          </w:p>
        </w:tc>
        <w:tc>
          <w:tcPr>
            <w:tcW w:w="1276" w:type="dxa"/>
            <w:tcBorders>
              <w:top w:val="single" w:sz="4" w:space="0" w:color="auto"/>
              <w:left w:val="single" w:sz="4" w:space="0" w:color="auto"/>
              <w:bottom w:val="single" w:sz="4" w:space="0" w:color="auto"/>
            </w:tcBorders>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FP35R12KT4P</w:t>
            </w:r>
          </w:p>
        </w:tc>
        <w:tc>
          <w:tcPr>
            <w:tcW w:w="1276" w:type="dxa"/>
            <w:tcBorders>
              <w:top w:val="single" w:sz="4" w:space="0" w:color="auto"/>
              <w:bottom w:val="single" w:sz="4" w:space="0" w:color="auto"/>
            </w:tcBorders>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TPH3205WSB</w:t>
            </w:r>
          </w:p>
        </w:tc>
        <w:tc>
          <w:tcPr>
            <w:tcW w:w="1276" w:type="dxa"/>
            <w:tcBorders>
              <w:top w:val="single" w:sz="4" w:space="0" w:color="auto"/>
              <w:bottom w:val="single" w:sz="4" w:space="0" w:color="auto"/>
            </w:tcBorders>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GS66508B</w:t>
            </w:r>
          </w:p>
        </w:tc>
      </w:tr>
      <w:tr w:rsidR="00B12A46" w:rsidRPr="00E85834" w:rsidTr="0066427E">
        <w:trPr>
          <w:jc w:val="center"/>
        </w:trPr>
        <w:tc>
          <w:tcPr>
            <w:tcW w:w="1129" w:type="dxa"/>
            <w:tcBorders>
              <w:top w:val="single" w:sz="4" w:space="0" w:color="auto"/>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Type</w:t>
            </w:r>
          </w:p>
        </w:tc>
        <w:tc>
          <w:tcPr>
            <w:tcW w:w="1276" w:type="dxa"/>
            <w:tcBorders>
              <w:top w:val="single" w:sz="4" w:space="0" w:color="auto"/>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IGBT</w:t>
            </w:r>
          </w:p>
        </w:tc>
        <w:tc>
          <w:tcPr>
            <w:tcW w:w="1276" w:type="dxa"/>
            <w:tcBorders>
              <w:top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Cascode GaN</w:t>
            </w:r>
          </w:p>
        </w:tc>
        <w:tc>
          <w:tcPr>
            <w:tcW w:w="1276" w:type="dxa"/>
            <w:tcBorders>
              <w:top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E-mode GaN</w:t>
            </w:r>
          </w:p>
        </w:tc>
      </w:tr>
      <w:tr w:rsidR="00B12A46" w:rsidRPr="00E85834" w:rsidTr="0066427E">
        <w:trPr>
          <w:jc w:val="center"/>
        </w:trPr>
        <w:tc>
          <w:tcPr>
            <w:tcW w:w="1129" w:type="dxa"/>
            <w:tcBorders>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Manufacturer</w:t>
            </w:r>
          </w:p>
        </w:tc>
        <w:tc>
          <w:tcPr>
            <w:tcW w:w="1276" w:type="dxa"/>
            <w:tcBorders>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Infineon</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Transphorm</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GaN systems</w:t>
            </w:r>
          </w:p>
        </w:tc>
      </w:tr>
      <w:tr w:rsidR="00B12A46" w:rsidRPr="00E85834" w:rsidTr="0066427E">
        <w:trPr>
          <w:jc w:val="center"/>
        </w:trPr>
        <w:tc>
          <w:tcPr>
            <w:tcW w:w="1129" w:type="dxa"/>
            <w:tcBorders>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Voltage</w:t>
            </w:r>
          </w:p>
        </w:tc>
        <w:tc>
          <w:tcPr>
            <w:tcW w:w="1276" w:type="dxa"/>
            <w:tcBorders>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1200 V</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650 V</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650 V</w:t>
            </w:r>
          </w:p>
        </w:tc>
      </w:tr>
      <w:tr w:rsidR="00B12A46" w:rsidRPr="00E85834" w:rsidTr="0066427E">
        <w:trPr>
          <w:jc w:val="center"/>
        </w:trPr>
        <w:tc>
          <w:tcPr>
            <w:tcW w:w="1129" w:type="dxa"/>
            <w:tcBorders>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Current</w:t>
            </w:r>
          </w:p>
        </w:tc>
        <w:tc>
          <w:tcPr>
            <w:tcW w:w="1276" w:type="dxa"/>
            <w:tcBorders>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 A</w:t>
            </w:r>
          </w:p>
        </w:tc>
      </w:tr>
      <w:tr w:rsidR="00B12A46" w:rsidRPr="00E85834" w:rsidTr="0066427E">
        <w:trPr>
          <w:jc w:val="center"/>
        </w:trPr>
        <w:tc>
          <w:tcPr>
            <w:tcW w:w="1129" w:type="dxa"/>
            <w:tcBorders>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proofErr w:type="spellStart"/>
            <w:r w:rsidRPr="00E85834">
              <w:rPr>
                <w:sz w:val="16"/>
                <w:szCs w:val="16"/>
                <w:lang w:val="en-US"/>
              </w:rPr>
              <w:t>V</w:t>
            </w:r>
            <w:r w:rsidRPr="00E85834">
              <w:rPr>
                <w:sz w:val="16"/>
                <w:szCs w:val="16"/>
                <w:vertAlign w:val="subscript"/>
                <w:lang w:val="en-US"/>
              </w:rPr>
              <w:t>ce,sat</w:t>
            </w:r>
            <w:proofErr w:type="spellEnd"/>
          </w:p>
        </w:tc>
        <w:tc>
          <w:tcPr>
            <w:tcW w:w="1276" w:type="dxa"/>
            <w:tcBorders>
              <w:left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2,15 V</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w:t>
            </w:r>
          </w:p>
        </w:tc>
      </w:tr>
      <w:tr w:rsidR="00B12A46" w:rsidRPr="00E85834" w:rsidTr="0066427E">
        <w:trPr>
          <w:jc w:val="center"/>
        </w:trPr>
        <w:tc>
          <w:tcPr>
            <w:tcW w:w="1129" w:type="dxa"/>
            <w:tcBorders>
              <w:bottom w:val="single" w:sz="4" w:space="0" w:color="auto"/>
              <w:right w:val="single" w:sz="4" w:space="0" w:color="auto"/>
            </w:tcBorders>
            <w:shd w:val="clear" w:color="auto" w:fill="auto"/>
          </w:tcPr>
          <w:p w:rsidR="00B12A46" w:rsidRPr="00E85834" w:rsidRDefault="00B12A46" w:rsidP="00090415">
            <w:pPr>
              <w:pStyle w:val="BodyTextKeep"/>
              <w:ind w:right="0"/>
              <w:jc w:val="center"/>
              <w:rPr>
                <w:sz w:val="16"/>
                <w:szCs w:val="16"/>
                <w:lang w:val="en-US"/>
              </w:rPr>
            </w:pPr>
            <w:proofErr w:type="spellStart"/>
            <w:r w:rsidRPr="00E85834">
              <w:rPr>
                <w:sz w:val="16"/>
                <w:szCs w:val="16"/>
                <w:lang w:val="en-US"/>
              </w:rPr>
              <w:t>R</w:t>
            </w:r>
            <w:r w:rsidRPr="00E85834">
              <w:rPr>
                <w:sz w:val="16"/>
                <w:szCs w:val="16"/>
                <w:vertAlign w:val="subscript"/>
                <w:lang w:val="en-US"/>
              </w:rPr>
              <w:t>ds,on</w:t>
            </w:r>
            <w:proofErr w:type="spellEnd"/>
          </w:p>
        </w:tc>
        <w:tc>
          <w:tcPr>
            <w:tcW w:w="1276" w:type="dxa"/>
            <w:tcBorders>
              <w:left w:val="single" w:sz="4" w:space="0" w:color="auto"/>
              <w:bottom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w:t>
            </w:r>
          </w:p>
        </w:tc>
        <w:tc>
          <w:tcPr>
            <w:tcW w:w="1276" w:type="dxa"/>
            <w:tcBorders>
              <w:bottom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60 mΩ</w:t>
            </w:r>
          </w:p>
        </w:tc>
        <w:tc>
          <w:tcPr>
            <w:tcW w:w="1276" w:type="dxa"/>
            <w:tcBorders>
              <w:bottom w:val="single" w:sz="4" w:space="0" w:color="auto"/>
            </w:tcBorders>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50 mΩ</w:t>
            </w:r>
          </w:p>
        </w:tc>
      </w:tr>
    </w:tbl>
    <w:p w:rsidR="00B12A46" w:rsidRPr="00E85834" w:rsidRDefault="00B12A46" w:rsidP="00B12A46">
      <w:pPr>
        <w:jc w:val="both"/>
        <w:rPr>
          <w:b/>
          <w:bCs/>
        </w:rPr>
      </w:pPr>
    </w:p>
    <w:p w:rsidR="000D7946" w:rsidRDefault="001E7231" w:rsidP="000D7946">
      <w:pPr>
        <w:pStyle w:val="Text"/>
      </w:pPr>
      <w:r>
        <w:t>S</w:t>
      </w:r>
      <w:r w:rsidR="000D7946">
        <w:t xml:space="preserve">election of </w:t>
      </w:r>
      <w:r>
        <w:t xml:space="preserve">the </w:t>
      </w:r>
      <w:r w:rsidR="000D7946">
        <w:t xml:space="preserve">DC </w:t>
      </w:r>
      <w:r>
        <w:t>bus</w:t>
      </w:r>
      <w:r w:rsidR="000D7946">
        <w:t xml:space="preserve"> capacitors is performed for the designed system using metal film </w:t>
      </w:r>
      <w:r>
        <w:t>type capacitors. To be able to compare the IMMD design with a conventional motor drive in terms of power density</w:t>
      </w:r>
      <w:r w:rsidR="000D7946">
        <w:t>, the same design procedure is also applied to the conventional system with IGBTs. The parameters affecting the capacitor selection are DC voltage (</w:t>
      </w:r>
      <w:r w:rsidR="000D7946" w:rsidRPr="001E7231">
        <w:rPr>
          <w:i/>
        </w:rPr>
        <w:t>V</w:t>
      </w:r>
      <w:r w:rsidR="000D7946" w:rsidRPr="001E7231">
        <w:rPr>
          <w:i/>
          <w:vertAlign w:val="subscript"/>
        </w:rPr>
        <w:t>dc</w:t>
      </w:r>
      <w:r w:rsidR="000D7946">
        <w:t>), capacitance requirement to meet the voltage ripple constraint (</w:t>
      </w:r>
      <w:proofErr w:type="spellStart"/>
      <w:r w:rsidR="000D7946" w:rsidRPr="001E7231">
        <w:rPr>
          <w:i/>
        </w:rPr>
        <w:t>C</w:t>
      </w:r>
      <w:r w:rsidR="000D7946" w:rsidRPr="001E7231">
        <w:rPr>
          <w:i/>
          <w:vertAlign w:val="subscript"/>
        </w:rPr>
        <w:t>dc</w:t>
      </w:r>
      <w:proofErr w:type="spellEnd"/>
      <w:r w:rsidR="000D7946">
        <w:t xml:space="preserve">), the current requirement due to the </w:t>
      </w:r>
      <w:r>
        <w:t>RMS</w:t>
      </w:r>
      <w:r w:rsidR="000D7946">
        <w:t xml:space="preserve"> rating of capacitor bank current ripple (</w:t>
      </w:r>
      <w:proofErr w:type="spellStart"/>
      <w:proofErr w:type="gramStart"/>
      <w:r w:rsidR="000D7946" w:rsidRPr="001E7231">
        <w:rPr>
          <w:i/>
        </w:rPr>
        <w:t>I</w:t>
      </w:r>
      <w:r w:rsidR="000D7946" w:rsidRPr="001E7231">
        <w:rPr>
          <w:i/>
          <w:vertAlign w:val="subscript"/>
        </w:rPr>
        <w:t>c,rms</w:t>
      </w:r>
      <w:proofErr w:type="spellEnd"/>
      <w:proofErr w:type="gramEnd"/>
      <w:r w:rsidR="000D7946">
        <w:t>) and temperature rise of each capacitor (</w:t>
      </w:r>
      <w:r w:rsidR="000D7946" w:rsidRPr="001E7231">
        <w:rPr>
          <w:i/>
        </w:rPr>
        <w:t>T</w:t>
      </w:r>
      <w:r w:rsidR="000D7946" w:rsidRPr="001E7231">
        <w:rPr>
          <w:i/>
          <w:vertAlign w:val="subscript"/>
        </w:rPr>
        <w:t>c</w:t>
      </w:r>
      <w:r w:rsidR="000D7946">
        <w:t>). The analytical model used for the</w:t>
      </w:r>
      <w:r>
        <w:t>se parameters are shown in (15)-</w:t>
      </w:r>
      <w:r w:rsidR="000D7946">
        <w:t xml:space="preserve">(18), </w:t>
      </w:r>
      <w:r>
        <w:t>where</w:t>
      </w:r>
      <w:r w:rsidR="000D7946">
        <w:t xml:space="preserve"> </w:t>
      </w:r>
      <w:r w:rsidR="000D7946" w:rsidRPr="001E7231">
        <w:rPr>
          <w:i/>
        </w:rPr>
        <w:t>V</w:t>
      </w:r>
      <w:r w:rsidR="000D7946" w:rsidRPr="001E7231">
        <w:rPr>
          <w:i/>
          <w:vertAlign w:val="subscript"/>
        </w:rPr>
        <w:t>dc-r</w:t>
      </w:r>
      <w:r w:rsidR="000D7946">
        <w:t xml:space="preserve"> is the maximum allowed peak-to-peak voltage ripple</w:t>
      </w:r>
      <w:r>
        <w:t xml:space="preserve"> in percent</w:t>
      </w:r>
      <w:r w:rsidR="000D7946">
        <w:t xml:space="preserve">, </w:t>
      </w:r>
      <w:r w:rsidR="000D7946" w:rsidRPr="001E7231">
        <w:rPr>
          <w:i/>
        </w:rPr>
        <w:t>T</w:t>
      </w:r>
      <w:r w:rsidR="000D7946" w:rsidRPr="001E7231">
        <w:rPr>
          <w:i/>
          <w:vertAlign w:val="subscript"/>
        </w:rPr>
        <w:t>a</w:t>
      </w:r>
      <w:r w:rsidR="000D7946">
        <w:t xml:space="preserve"> is the ambient temperature, </w:t>
      </w:r>
      <w:r w:rsidR="000D7946" w:rsidRPr="001E7231">
        <w:rPr>
          <w:i/>
        </w:rPr>
        <w:t>R</w:t>
      </w:r>
      <w:r w:rsidR="000D7946" w:rsidRPr="001E7231">
        <w:rPr>
          <w:i/>
          <w:vertAlign w:val="subscript"/>
        </w:rPr>
        <w:t>th-c</w:t>
      </w:r>
      <w:r w:rsidR="000D7946">
        <w:t xml:space="preserve"> is the thermal resistance of the capacitor and </w:t>
      </w:r>
      <w:proofErr w:type="spellStart"/>
      <w:r w:rsidR="000D7946" w:rsidRPr="001E7231">
        <w:rPr>
          <w:i/>
        </w:rPr>
        <w:t>R</w:t>
      </w:r>
      <w:r w:rsidR="000D7946" w:rsidRPr="001E7231">
        <w:rPr>
          <w:i/>
          <w:vertAlign w:val="subscript"/>
        </w:rPr>
        <w:t>c</w:t>
      </w:r>
      <w:proofErr w:type="spellEnd"/>
      <w:r w:rsidR="000D7946" w:rsidRPr="001E7231">
        <w:rPr>
          <w:i/>
        </w:rPr>
        <w:t xml:space="preserve"> </w:t>
      </w:r>
      <w:r w:rsidR="000D7946">
        <w:t>is the ESR value of the capacitors</w:t>
      </w:r>
      <w:r>
        <w:t xml:space="preserve"> </w:t>
      </w:r>
      <w:r w:rsidR="00603140">
        <w:rPr>
          <w:rStyle w:val="FootnoteReference"/>
        </w:rPr>
        <w:fldChar w:fldCharType="begin" w:fldLock="1"/>
      </w:r>
      <w:r w:rsidR="00603140">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"Ugur and Keysan." }, "properties" : {  }, "schema" : "https://github.com/citation-style-language/schema/raw/master/csl-citation.json" }</w:instrText>
      </w:r>
      <w:r w:rsidR="00603140">
        <w:rPr>
          <w:rStyle w:val="FootnoteReference"/>
        </w:rPr>
        <w:fldChar w:fldCharType="separate"/>
      </w:r>
      <w:r w:rsidR="00603140" w:rsidRPr="00603140">
        <w:rPr>
          <w:noProof/>
        </w:rPr>
        <w:t>[6]</w:t>
      </w:r>
      <w:r w:rsidR="00603140">
        <w:rPr>
          <w:rStyle w:val="FootnoteReference"/>
        </w:rPr>
        <w:fldChar w:fldCharType="end"/>
      </w:r>
      <w:r>
        <w:t xml:space="preserve">, </w:t>
      </w:r>
      <w:r w:rsidR="00603140">
        <w:rPr>
          <w:rStyle w:val="FootnoteReference"/>
        </w:rPr>
        <w:fldChar w:fldCharType="begin" w:fldLock="1"/>
      </w:r>
      <w:r w:rsidR="00603140">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"J.W. Kolar and S.D. Round, \u2018Analytical Calculation of the RMS Current Stress on the DC-Link Capacitor of Voltage-PWM Converter Systems\u2019, &lt;i&gt;IEE Proceedings - Electric Power Applications&lt;/i&gt;, 153.4 (2006), 535 &lt;http://dx.doi.org/10.1049/ip-epa:20050458&gt;." }, "properties" : {  }, "schema" : "https://github.com/citation-style-language/schema/raw/master/csl-citation.json" }</w:instrText>
      </w:r>
      <w:r w:rsidR="00603140">
        <w:rPr>
          <w:rStyle w:val="FootnoteReference"/>
        </w:rPr>
        <w:fldChar w:fldCharType="separate"/>
      </w:r>
      <w:r w:rsidR="00603140" w:rsidRPr="00603140">
        <w:rPr>
          <w:noProof/>
        </w:rPr>
        <w:t>[12]</w:t>
      </w:r>
      <w:r w:rsidR="00603140">
        <w:rPr>
          <w:rStyle w:val="FootnoteReference"/>
        </w:rPr>
        <w:fldChar w:fldCharType="end"/>
      </w:r>
      <w:r w:rsidR="000D7946">
        <w:t>.</w:t>
      </w:r>
    </w:p>
    <w:tbl>
      <w:tblPr>
        <w:tblW w:w="5103" w:type="dxa"/>
        <w:tblLayout w:type="fixed"/>
        <w:tblLook w:val="04A0" w:firstRow="1" w:lastRow="0" w:firstColumn="1" w:lastColumn="0" w:noHBand="0" w:noVBand="1"/>
      </w:tblPr>
      <w:tblGrid>
        <w:gridCol w:w="4536"/>
        <w:gridCol w:w="567"/>
      </w:tblGrid>
      <w:tr w:rsidR="00B12A46" w:rsidRPr="00E85834" w:rsidTr="001E7231">
        <w:tc>
          <w:tcPr>
            <w:tcW w:w="4536" w:type="dxa"/>
            <w:shd w:val="clear" w:color="auto" w:fill="auto"/>
            <w:vAlign w:val="center"/>
          </w:tcPr>
          <w:p w:rsidR="00B12A46" w:rsidRPr="00090415" w:rsidRDefault="008C163D" w:rsidP="001E7231">
            <w:pPr>
              <w:spacing w:after="120"/>
            </w:pPr>
            <m:oMathPara>
              <m:oMath>
                <m:sSub>
                  <m:sSubPr>
                    <m:ctrlPr>
                      <w:rPr>
                        <w:rFonts w:ascii="Cambria Math" w:hAnsi="Cambria Math"/>
                        <w:i/>
                      </w:rPr>
                    </m:ctrlPr>
                  </m:sSubPr>
                  <m:e>
                    <m:r>
                      <w:rPr>
                        <w:rFonts w:ascii="Cambria Math" w:hAnsi="Cambria Math"/>
                      </w:rPr>
                      <m:t>C</m:t>
                    </m:r>
                  </m:e>
                  <m:sub>
                    <m:r>
                      <w:rPr>
                        <w:rFonts w:ascii="Cambria Math" w:hAnsi="Cambria Math"/>
                      </w:rPr>
                      <m:t>dc</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s</m:t>
                                </m:r>
                              </m:sub>
                            </m:sSub>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avg</m:t>
                            </m:r>
                          </m:sub>
                        </m:sSub>
                      </m:e>
                    </m:d>
                    <m:r>
                      <w:rPr>
                        <w:rFonts w:ascii="Cambria Math" w:hAnsi="Cambria Math"/>
                      </w:rPr>
                      <m:t xml:space="preserve"> </m:t>
                    </m:r>
                  </m:num>
                  <m:den>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V</m:t>
                            </m:r>
                          </m:e>
                          <m:sub>
                            <m:r>
                              <w:rPr>
                                <w:rFonts w:ascii="Cambria Math" w:hAnsi="Cambria Math"/>
                              </w:rPr>
                              <m:t>dc-r</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sw</m:t>
                            </m:r>
                          </m:sub>
                        </m:sSub>
                      </m:e>
                    </m:d>
                  </m:den>
                </m:f>
              </m:oMath>
            </m:oMathPara>
          </w:p>
        </w:tc>
        <w:tc>
          <w:tcPr>
            <w:tcW w:w="567" w:type="dxa"/>
            <w:shd w:val="clear" w:color="auto" w:fill="auto"/>
            <w:vAlign w:val="center"/>
          </w:tcPr>
          <w:p w:rsidR="00B12A46" w:rsidRPr="00090415" w:rsidRDefault="00B12A46" w:rsidP="001E7231">
            <w:pPr>
              <w:spacing w:after="120"/>
            </w:pPr>
            <w:r w:rsidRPr="00090415">
              <w:t>(15)</w:t>
            </w:r>
          </w:p>
        </w:tc>
      </w:tr>
      <w:tr w:rsidR="00B12A46" w:rsidRPr="00E85834" w:rsidTr="001E7231">
        <w:tc>
          <w:tcPr>
            <w:tcW w:w="4536" w:type="dxa"/>
            <w:shd w:val="clear" w:color="auto" w:fill="auto"/>
            <w:vAlign w:val="center"/>
          </w:tcPr>
          <w:p w:rsidR="00B12A46" w:rsidRPr="001E7231" w:rsidRDefault="008C163D" w:rsidP="001E7231">
            <w:pPr>
              <w:spacing w:after="120"/>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c,rms</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s,rms</m:t>
                    </m:r>
                  </m:sub>
                </m:sSub>
                <m:rad>
                  <m:radPr>
                    <m:degHide m:val="1"/>
                    <m:ctrlPr>
                      <w:rPr>
                        <w:rFonts w:ascii="Cambria Math" w:hAnsi="Cambria Math"/>
                        <w:i/>
                        <w:sz w:val="16"/>
                        <w:szCs w:val="16"/>
                      </w:rPr>
                    </m:ctrlPr>
                  </m:radPr>
                  <m:deg/>
                  <m:e>
                    <m:d>
                      <m:dPr>
                        <m:begChr m:val="["/>
                        <m:endChr m:val="]"/>
                        <m:ctrlPr>
                          <w:rPr>
                            <w:rFonts w:ascii="Cambria Math" w:hAnsi="Cambria Math"/>
                            <w:i/>
                            <w:sz w:val="16"/>
                            <w:szCs w:val="16"/>
                          </w:rPr>
                        </m:ctrlPr>
                      </m:dPr>
                      <m:e>
                        <m:r>
                          <w:rPr>
                            <w:rFonts w:ascii="Cambria Math" w:hAnsi="Cambria Math"/>
                            <w:sz w:val="16"/>
                            <w:szCs w:val="16"/>
                          </w:rPr>
                          <m:t xml:space="preserve">2 </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4π</m:t>
                                </m:r>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cos⁡</m:t>
                                </m:r>
                                <m:r>
                                  <w:rPr>
                                    <w:rFonts w:ascii="Cambria Math" w:hAnsi="Cambria Math"/>
                                    <w:sz w:val="16"/>
                                    <w:szCs w:val="16"/>
                                  </w:rPr>
                                  <m:t>(φ)</m:t>
                                </m:r>
                              </m:e>
                              <m:sup>
                                <m:r>
                                  <w:rPr>
                                    <w:rFonts w:ascii="Cambria Math" w:hAnsi="Cambria Math"/>
                                    <w:sz w:val="16"/>
                                    <w:szCs w:val="16"/>
                                  </w:rPr>
                                  <m:t>2</m:t>
                                </m:r>
                              </m:sup>
                            </m:sSup>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π</m:t>
                                    </m:r>
                                  </m:den>
                                </m:f>
                                <m:r>
                                  <w:rPr>
                                    <w:rFonts w:ascii="Cambria Math" w:hAnsi="Cambria Math"/>
                                    <w:sz w:val="16"/>
                                    <w:szCs w:val="16"/>
                                  </w:rPr>
                                  <m:t>-</m:t>
                                </m:r>
                                <m:f>
                                  <m:fPr>
                                    <m:type m:val="lin"/>
                                    <m:ctrlPr>
                                      <w:rPr>
                                        <w:rFonts w:ascii="Cambria Math" w:hAnsi="Cambria Math"/>
                                        <w:i/>
                                        <w:sz w:val="16"/>
                                        <w:szCs w:val="16"/>
                                      </w:rPr>
                                    </m:ctrlPr>
                                  </m:fPr>
                                  <m:num>
                                    <m:r>
                                      <w:rPr>
                                        <w:rFonts w:ascii="Cambria Math" w:hAnsi="Cambria Math"/>
                                        <w:sz w:val="16"/>
                                        <w:szCs w:val="16"/>
                                      </w:rPr>
                                      <m:t>9</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num>
                                  <m:den>
                                    <m:r>
                                      <w:rPr>
                                        <w:rFonts w:ascii="Cambria Math" w:hAnsi="Cambria Math"/>
                                        <w:sz w:val="16"/>
                                        <w:szCs w:val="16"/>
                                      </w:rPr>
                                      <m:t>16</m:t>
                                    </m:r>
                                  </m:den>
                                </m:f>
                              </m:e>
                            </m:d>
                          </m:e>
                        </m:d>
                      </m:e>
                    </m:d>
                  </m:e>
                </m:rad>
              </m:oMath>
            </m:oMathPara>
          </w:p>
        </w:tc>
        <w:tc>
          <w:tcPr>
            <w:tcW w:w="567" w:type="dxa"/>
            <w:shd w:val="clear" w:color="auto" w:fill="auto"/>
            <w:vAlign w:val="center"/>
          </w:tcPr>
          <w:p w:rsidR="00B12A46" w:rsidRPr="00090415" w:rsidRDefault="00B12A46" w:rsidP="001E7231">
            <w:pPr>
              <w:spacing w:after="120"/>
            </w:pPr>
            <w:r w:rsidRPr="00090415">
              <w:t>(16)</w:t>
            </w:r>
          </w:p>
        </w:tc>
      </w:tr>
      <w:tr w:rsidR="00B12A46" w:rsidRPr="00E85834" w:rsidTr="001E7231">
        <w:tc>
          <w:tcPr>
            <w:tcW w:w="4536" w:type="dxa"/>
            <w:shd w:val="clear" w:color="auto" w:fill="auto"/>
            <w:vAlign w:val="center"/>
          </w:tcPr>
          <w:p w:rsidR="00B12A46" w:rsidRPr="00090415" w:rsidRDefault="008C163D" w:rsidP="001E7231">
            <w:pPr>
              <w:spacing w:after="120"/>
            </w:pPr>
            <m:oMathPara>
              <m:oMath>
                <m:sSub>
                  <m:sSubPr>
                    <m:ctrlPr>
                      <w:rPr>
                        <w:rFonts w:ascii="Cambria Math" w:hAnsi="Cambria Math"/>
                        <w:i/>
                      </w:rPr>
                    </m:ctrlPr>
                  </m:sSubPr>
                  <m:e>
                    <m:r>
                      <w:rPr>
                        <w:rFonts w:ascii="Cambria Math" w:hAnsi="Cambria Math"/>
                      </w:rPr>
                      <m:t>T</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core</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th,c</m:t>
                    </m:r>
                  </m:sub>
                </m:sSub>
              </m:oMath>
            </m:oMathPara>
          </w:p>
        </w:tc>
        <w:tc>
          <w:tcPr>
            <w:tcW w:w="567" w:type="dxa"/>
            <w:shd w:val="clear" w:color="auto" w:fill="auto"/>
            <w:vAlign w:val="center"/>
          </w:tcPr>
          <w:p w:rsidR="00B12A46" w:rsidRPr="00090415" w:rsidRDefault="00B12A46" w:rsidP="001E7231">
            <w:pPr>
              <w:spacing w:after="120"/>
            </w:pPr>
            <w:r w:rsidRPr="00090415">
              <w:t>(17)</w:t>
            </w:r>
          </w:p>
        </w:tc>
      </w:tr>
      <w:tr w:rsidR="00B12A46" w:rsidRPr="00E85834" w:rsidTr="001E7231">
        <w:tc>
          <w:tcPr>
            <w:tcW w:w="4536" w:type="dxa"/>
            <w:shd w:val="clear" w:color="auto" w:fill="auto"/>
            <w:vAlign w:val="center"/>
          </w:tcPr>
          <w:p w:rsidR="00B12A46" w:rsidRPr="00090415" w:rsidRDefault="008C163D" w:rsidP="001E7231">
            <w:pPr>
              <w:spacing w:after="120"/>
              <w:rPr>
                <w:rFonts w:eastAsia="MS Mincho"/>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c,rms</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core</m:t>
                        </m:r>
                      </m:sub>
                    </m:sSub>
                  </m:e>
                </m:d>
              </m:oMath>
            </m:oMathPara>
          </w:p>
        </w:tc>
        <w:tc>
          <w:tcPr>
            <w:tcW w:w="567" w:type="dxa"/>
            <w:shd w:val="clear" w:color="auto" w:fill="auto"/>
            <w:vAlign w:val="center"/>
          </w:tcPr>
          <w:p w:rsidR="00B12A46" w:rsidRPr="00090415" w:rsidRDefault="00B12A46" w:rsidP="001E7231">
            <w:pPr>
              <w:spacing w:after="120"/>
            </w:pPr>
            <w:r w:rsidRPr="00090415">
              <w:t>(18)</w:t>
            </w:r>
          </w:p>
        </w:tc>
      </w:tr>
    </w:tbl>
    <w:p w:rsidR="001E7231" w:rsidRDefault="001E7231" w:rsidP="001E7231">
      <w:pPr>
        <w:pStyle w:val="Heading1"/>
        <w:keepLines/>
        <w:numPr>
          <w:ilvl w:val="0"/>
          <w:numId w:val="0"/>
        </w:numPr>
        <w:tabs>
          <w:tab w:val="left" w:pos="216"/>
        </w:tabs>
        <w:suppressAutoHyphens w:val="0"/>
        <w:spacing w:before="160"/>
        <w:jc w:val="left"/>
      </w:pPr>
    </w:p>
    <w:p w:rsidR="001E7231" w:rsidRDefault="001E7231" w:rsidP="001E7231"/>
    <w:p w:rsidR="001E7231" w:rsidRDefault="001E7231" w:rsidP="001E7231"/>
    <w:p w:rsidR="001E7231" w:rsidRDefault="001E7231" w:rsidP="001E7231"/>
    <w:p w:rsidR="001E7231" w:rsidRPr="001E7231" w:rsidRDefault="001E7231" w:rsidP="001E7231"/>
    <w:p w:rsidR="00B12A46" w:rsidRPr="00E85834" w:rsidRDefault="00B12A46" w:rsidP="00B12A46">
      <w:pPr>
        <w:pStyle w:val="Heading1"/>
        <w:keepLines/>
        <w:tabs>
          <w:tab w:val="clear" w:pos="0"/>
          <w:tab w:val="left" w:pos="216"/>
          <w:tab w:val="num" w:pos="576"/>
        </w:tabs>
        <w:suppressAutoHyphens w:val="0"/>
        <w:spacing w:before="160"/>
      </w:pPr>
      <w:r w:rsidRPr="00E85834">
        <w:lastRenderedPageBreak/>
        <w:t>Sımulatıon Results</w:t>
      </w:r>
    </w:p>
    <w:p w:rsidR="000D7946" w:rsidRDefault="000D7946" w:rsidP="000D7946">
      <w:pPr>
        <w:pStyle w:val="Text"/>
      </w:pPr>
      <w:r>
        <w:t>The performance of the motor is analyzed using ANSYS/Maxwell simulation environment. The analytical results are shown in Table 4. The designed motor is simulated using 2D FEM analysis tool to obtain transient characteristics. The phase induced voltage, currents and machine torque are presented in Figs. 6, 7 and 8, respectively. The flux density distribution over one module is shown in Fig. 9. The efficiency of the motor is close to the targeted value, however the fill factor is made a little higher than the expected value to achieve this, which is still acceptable for concentrated windings. The 3rd order harmonic content of the induced voltage is actually cancelled on the line-to-line voltage thanks to the star connection. The torque ripple and cogging torque values are also below specified limits.</w:t>
      </w:r>
    </w:p>
    <w:p w:rsidR="00DA17C8" w:rsidRDefault="00DA17C8" w:rsidP="000D7946">
      <w:pPr>
        <w:pStyle w:val="Text"/>
      </w:pPr>
    </w:p>
    <w:p w:rsidR="00090415" w:rsidRDefault="00090415" w:rsidP="00090415">
      <w:pPr>
        <w:pStyle w:val="tablehead"/>
        <w:numPr>
          <w:ilvl w:val="0"/>
          <w:numId w:val="0"/>
        </w:numPr>
        <w:spacing w:before="0" w:after="0" w:line="240" w:lineRule="auto"/>
      </w:pPr>
      <w:r>
        <w:t>TABLE IV</w:t>
      </w:r>
    </w:p>
    <w:p w:rsidR="00B12A46" w:rsidRDefault="00B12A46" w:rsidP="00090415">
      <w:pPr>
        <w:pStyle w:val="tablehead"/>
        <w:numPr>
          <w:ilvl w:val="0"/>
          <w:numId w:val="0"/>
        </w:numPr>
        <w:spacing w:before="0" w:after="0" w:line="240" w:lineRule="auto"/>
        <w:rPr>
          <w:rFonts w:eastAsia="MS Mincho"/>
          <w:noProof w:val="0"/>
          <w:spacing w:val="-1"/>
        </w:rPr>
      </w:pPr>
      <w:r w:rsidRPr="00E85834">
        <w:t xml:space="preserve">Motor </w:t>
      </w:r>
      <w:r w:rsidR="00DA17C8">
        <w:t>Sımulatıon R</w:t>
      </w:r>
      <w:r w:rsidRPr="00E85834">
        <w:t>esults (RMxprt)</w:t>
      </w:r>
      <w:r w:rsidRPr="00E85834">
        <w:rPr>
          <w:rFonts w:eastAsia="MS Mincho"/>
          <w:noProof w:val="0"/>
          <w:spacing w:val="-1"/>
        </w:rPr>
        <w:t xml:space="preserve"> </w:t>
      </w:r>
    </w:p>
    <w:p w:rsidR="00090415" w:rsidRDefault="00090415" w:rsidP="00090415">
      <w:pPr>
        <w:pStyle w:val="tablehead"/>
        <w:numPr>
          <w:ilvl w:val="0"/>
          <w:numId w:val="0"/>
        </w:numPr>
        <w:spacing w:before="0" w:after="0" w:line="240" w:lineRule="auto"/>
        <w:rPr>
          <w:rFonts w:eastAsia="MS Mincho"/>
          <w:noProof w:val="0"/>
          <w:spacing w:val="-1"/>
        </w:rPr>
      </w:pPr>
    </w:p>
    <w:tbl>
      <w:tblPr>
        <w:tblW w:w="4682"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1271"/>
        <w:gridCol w:w="1139"/>
        <w:gridCol w:w="1138"/>
      </w:tblGrid>
      <w:tr w:rsidR="00C97416" w:rsidRPr="00E85834" w:rsidTr="00C97416">
        <w:trPr>
          <w:jc w:val="center"/>
        </w:trPr>
        <w:tc>
          <w:tcPr>
            <w:tcW w:w="1134" w:type="dxa"/>
            <w:tcBorders>
              <w:top w:val="single" w:sz="4" w:space="0" w:color="auto"/>
              <w:bottom w:val="single" w:sz="4" w:space="0" w:color="auto"/>
            </w:tcBorders>
            <w:shd w:val="clear" w:color="auto" w:fill="auto"/>
          </w:tcPr>
          <w:p w:rsidR="00C97416" w:rsidRPr="00C97416" w:rsidRDefault="00C97416" w:rsidP="00C97416">
            <w:pPr>
              <w:pStyle w:val="BodyTextKeep"/>
              <w:ind w:right="0"/>
              <w:jc w:val="center"/>
              <w:rPr>
                <w:b/>
                <w:sz w:val="16"/>
                <w:szCs w:val="16"/>
                <w:lang w:val="en-US"/>
              </w:rPr>
            </w:pPr>
            <w:r w:rsidRPr="00C97416">
              <w:rPr>
                <w:b/>
                <w:sz w:val="16"/>
                <w:szCs w:val="16"/>
                <w:lang w:val="en-US"/>
              </w:rPr>
              <w:t>Parameter</w:t>
            </w:r>
          </w:p>
        </w:tc>
        <w:tc>
          <w:tcPr>
            <w:tcW w:w="1271" w:type="dxa"/>
            <w:tcBorders>
              <w:top w:val="single" w:sz="4" w:space="0" w:color="auto"/>
              <w:bottom w:val="single" w:sz="4" w:space="0" w:color="auto"/>
              <w:right w:val="single" w:sz="4" w:space="0" w:color="auto"/>
            </w:tcBorders>
            <w:shd w:val="clear" w:color="auto" w:fill="auto"/>
          </w:tcPr>
          <w:p w:rsidR="00C97416" w:rsidRPr="00C97416" w:rsidRDefault="00C97416" w:rsidP="00C97416">
            <w:pPr>
              <w:pStyle w:val="BodyTextKeep"/>
              <w:ind w:right="0"/>
              <w:jc w:val="center"/>
              <w:rPr>
                <w:b/>
                <w:sz w:val="16"/>
                <w:szCs w:val="16"/>
                <w:lang w:val="en-US"/>
              </w:rPr>
            </w:pPr>
            <w:r w:rsidRPr="00C97416">
              <w:rPr>
                <w:b/>
                <w:sz w:val="16"/>
                <w:szCs w:val="16"/>
                <w:lang w:val="en-US"/>
              </w:rPr>
              <w:t>Value</w:t>
            </w:r>
          </w:p>
        </w:tc>
        <w:tc>
          <w:tcPr>
            <w:tcW w:w="1139" w:type="dxa"/>
            <w:tcBorders>
              <w:top w:val="single" w:sz="4" w:space="0" w:color="auto"/>
              <w:left w:val="single" w:sz="4" w:space="0" w:color="auto"/>
              <w:bottom w:val="single" w:sz="4" w:space="0" w:color="auto"/>
            </w:tcBorders>
            <w:shd w:val="clear" w:color="auto" w:fill="auto"/>
          </w:tcPr>
          <w:p w:rsidR="00C97416" w:rsidRPr="00C97416" w:rsidRDefault="00C97416" w:rsidP="00C97416">
            <w:pPr>
              <w:pStyle w:val="BodyTextKeep"/>
              <w:ind w:right="0"/>
              <w:jc w:val="center"/>
              <w:rPr>
                <w:b/>
                <w:sz w:val="16"/>
                <w:szCs w:val="16"/>
                <w:lang w:val="en-US"/>
              </w:rPr>
            </w:pPr>
            <w:r w:rsidRPr="00C97416">
              <w:rPr>
                <w:b/>
                <w:sz w:val="16"/>
                <w:szCs w:val="16"/>
                <w:lang w:val="en-US"/>
              </w:rPr>
              <w:t>Parameter</w:t>
            </w:r>
          </w:p>
        </w:tc>
        <w:tc>
          <w:tcPr>
            <w:tcW w:w="1138" w:type="dxa"/>
            <w:tcBorders>
              <w:top w:val="single" w:sz="4" w:space="0" w:color="auto"/>
              <w:bottom w:val="single" w:sz="4" w:space="0" w:color="auto"/>
            </w:tcBorders>
            <w:shd w:val="clear" w:color="auto" w:fill="auto"/>
          </w:tcPr>
          <w:p w:rsidR="00C97416" w:rsidRPr="00C97416" w:rsidRDefault="00C97416" w:rsidP="00C97416">
            <w:pPr>
              <w:pStyle w:val="BodyTextKeep"/>
              <w:ind w:right="0"/>
              <w:jc w:val="center"/>
              <w:rPr>
                <w:b/>
                <w:sz w:val="16"/>
                <w:szCs w:val="16"/>
                <w:lang w:val="en-US"/>
              </w:rPr>
            </w:pPr>
            <w:r w:rsidRPr="00C97416">
              <w:rPr>
                <w:b/>
                <w:sz w:val="16"/>
                <w:szCs w:val="16"/>
                <w:lang w:val="en-US"/>
              </w:rPr>
              <w:t>Value</w:t>
            </w:r>
          </w:p>
        </w:tc>
      </w:tr>
      <w:tr w:rsidR="00C97416" w:rsidRPr="00E85834" w:rsidTr="00C97416">
        <w:trPr>
          <w:jc w:val="center"/>
        </w:trPr>
        <w:tc>
          <w:tcPr>
            <w:tcW w:w="1134" w:type="dxa"/>
            <w:tcBorders>
              <w:top w:val="single" w:sz="4" w:space="0" w:color="auto"/>
            </w:tcBorders>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E</w:t>
            </w:r>
            <w:r>
              <w:rPr>
                <w:sz w:val="16"/>
                <w:szCs w:val="16"/>
                <w:vertAlign w:val="subscript"/>
                <w:lang w:val="en-US"/>
              </w:rPr>
              <w:t>ph-m</w:t>
            </w:r>
          </w:p>
        </w:tc>
        <w:tc>
          <w:tcPr>
            <w:tcW w:w="1271" w:type="dxa"/>
            <w:tcBorders>
              <w:top w:val="single" w:sz="4" w:space="0" w:color="auto"/>
              <w:right w:val="single" w:sz="4" w:space="0" w:color="auto"/>
            </w:tcBorders>
            <w:shd w:val="clear" w:color="auto" w:fill="auto"/>
          </w:tcPr>
          <w:p w:rsidR="00C97416" w:rsidRPr="00E85834" w:rsidRDefault="00C97416" w:rsidP="00C97416">
            <w:pPr>
              <w:pStyle w:val="BodyTextKeep"/>
              <w:ind w:right="0"/>
              <w:jc w:val="center"/>
              <w:rPr>
                <w:sz w:val="16"/>
                <w:szCs w:val="16"/>
                <w:lang w:val="en-US"/>
              </w:rPr>
            </w:pPr>
            <w:r>
              <w:rPr>
                <w:sz w:val="16"/>
                <w:szCs w:val="16"/>
                <w:lang w:val="en-US"/>
              </w:rPr>
              <w:t>71</w:t>
            </w:r>
            <w:r w:rsidRPr="00E85834">
              <w:rPr>
                <w:sz w:val="16"/>
                <w:szCs w:val="16"/>
                <w:lang w:val="en-US"/>
              </w:rPr>
              <w:t xml:space="preserve"> V</w:t>
            </w:r>
            <w:r>
              <w:rPr>
                <w:sz w:val="16"/>
                <w:szCs w:val="16"/>
                <w:lang w:val="en-US"/>
              </w:rPr>
              <w:t xml:space="preserve"> rms</w:t>
            </w:r>
          </w:p>
        </w:tc>
        <w:tc>
          <w:tcPr>
            <w:tcW w:w="1139" w:type="dxa"/>
            <w:tcBorders>
              <w:top w:val="single" w:sz="4" w:space="0" w:color="auto"/>
              <w:left w:val="single" w:sz="4" w:space="0" w:color="auto"/>
            </w:tcBorders>
            <w:shd w:val="clear" w:color="auto" w:fill="auto"/>
          </w:tcPr>
          <w:p w:rsidR="00C97416" w:rsidRPr="00E85834" w:rsidRDefault="00C97416" w:rsidP="00C97416">
            <w:pPr>
              <w:pStyle w:val="BodyTextKeep"/>
              <w:ind w:right="0"/>
              <w:jc w:val="center"/>
              <w:rPr>
                <w:sz w:val="16"/>
                <w:szCs w:val="16"/>
                <w:lang w:val="en-US"/>
              </w:rPr>
            </w:pPr>
            <w:r>
              <w:rPr>
                <w:sz w:val="16"/>
                <w:szCs w:val="16"/>
                <w:lang w:val="en-US"/>
              </w:rPr>
              <w:t>J</w:t>
            </w:r>
            <w:r w:rsidRPr="000D3BB5">
              <w:rPr>
                <w:sz w:val="16"/>
                <w:szCs w:val="16"/>
                <w:vertAlign w:val="subscript"/>
                <w:lang w:val="en-US"/>
              </w:rPr>
              <w:t>rms</w:t>
            </w:r>
          </w:p>
        </w:tc>
        <w:tc>
          <w:tcPr>
            <w:tcW w:w="1138" w:type="dxa"/>
            <w:tcBorders>
              <w:top w:val="single" w:sz="4" w:space="0" w:color="auto"/>
            </w:tcBorders>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5.8 A/mm</w:t>
            </w:r>
            <w:r w:rsidRPr="00E85834">
              <w:rPr>
                <w:sz w:val="16"/>
                <w:szCs w:val="16"/>
                <w:vertAlign w:val="superscript"/>
                <w:lang w:val="en-US"/>
              </w:rPr>
              <w:t>2</w:t>
            </w:r>
          </w:p>
        </w:tc>
      </w:tr>
      <w:tr w:rsidR="00C97416" w:rsidRPr="00E85834" w:rsidTr="00C97416">
        <w:trPr>
          <w:jc w:val="center"/>
        </w:trPr>
        <w:tc>
          <w:tcPr>
            <w:tcW w:w="1134" w:type="dxa"/>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I</w:t>
            </w:r>
            <w:r>
              <w:rPr>
                <w:sz w:val="16"/>
                <w:szCs w:val="16"/>
                <w:vertAlign w:val="subscript"/>
                <w:lang w:val="en-US"/>
              </w:rPr>
              <w:t>ph-m</w:t>
            </w:r>
          </w:p>
        </w:tc>
        <w:tc>
          <w:tcPr>
            <w:tcW w:w="1271" w:type="dxa"/>
            <w:tcBorders>
              <w:right w:val="single" w:sz="4" w:space="0" w:color="auto"/>
            </w:tcBorders>
            <w:shd w:val="clear" w:color="auto" w:fill="auto"/>
          </w:tcPr>
          <w:p w:rsidR="00C97416" w:rsidRPr="00E85834" w:rsidRDefault="00C97416" w:rsidP="00C97416">
            <w:pPr>
              <w:pStyle w:val="BodyTextKeep"/>
              <w:ind w:right="0"/>
              <w:jc w:val="center"/>
              <w:rPr>
                <w:sz w:val="16"/>
                <w:szCs w:val="16"/>
                <w:lang w:val="en-US"/>
              </w:rPr>
            </w:pPr>
            <w:r>
              <w:rPr>
                <w:sz w:val="16"/>
                <w:szCs w:val="16"/>
                <w:lang w:val="en-US"/>
              </w:rPr>
              <w:t>12</w:t>
            </w:r>
            <w:r w:rsidRPr="00E85834">
              <w:rPr>
                <w:sz w:val="16"/>
                <w:szCs w:val="16"/>
                <w:lang w:val="en-US"/>
              </w:rPr>
              <w:t xml:space="preserve"> A</w:t>
            </w:r>
            <w:r>
              <w:rPr>
                <w:sz w:val="16"/>
                <w:szCs w:val="16"/>
                <w:lang w:val="en-US"/>
              </w:rPr>
              <w:t xml:space="preserve"> rms</w:t>
            </w:r>
          </w:p>
        </w:tc>
        <w:tc>
          <w:tcPr>
            <w:tcW w:w="1139" w:type="dxa"/>
            <w:tcBorders>
              <w:left w:val="single" w:sz="4" w:space="0" w:color="auto"/>
            </w:tcBorders>
            <w:shd w:val="clear" w:color="auto" w:fill="auto"/>
          </w:tcPr>
          <w:p w:rsidR="00C97416" w:rsidRPr="00E85834" w:rsidRDefault="00C97416" w:rsidP="00C97416">
            <w:pPr>
              <w:pStyle w:val="BodyTextKeep"/>
              <w:ind w:right="0"/>
              <w:jc w:val="center"/>
              <w:rPr>
                <w:sz w:val="16"/>
                <w:szCs w:val="16"/>
                <w:lang w:val="en-US"/>
              </w:rPr>
            </w:pPr>
            <w:proofErr w:type="spellStart"/>
            <w:r>
              <w:rPr>
                <w:sz w:val="16"/>
                <w:szCs w:val="16"/>
                <w:lang w:val="en-US"/>
              </w:rPr>
              <w:t>P</w:t>
            </w:r>
            <w:r w:rsidRPr="000D3BB5">
              <w:rPr>
                <w:sz w:val="16"/>
                <w:szCs w:val="16"/>
                <w:vertAlign w:val="subscript"/>
                <w:lang w:val="en-US"/>
              </w:rPr>
              <w:t>cu</w:t>
            </w:r>
            <w:proofErr w:type="spellEnd"/>
          </w:p>
        </w:tc>
        <w:tc>
          <w:tcPr>
            <w:tcW w:w="1138" w:type="dxa"/>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4</w:t>
            </w:r>
            <w:r>
              <w:rPr>
                <w:sz w:val="16"/>
                <w:szCs w:val="16"/>
                <w:lang w:val="en-US"/>
              </w:rPr>
              <w:t>1</w:t>
            </w:r>
            <w:r w:rsidRPr="00E85834">
              <w:rPr>
                <w:sz w:val="16"/>
                <w:szCs w:val="16"/>
                <w:lang w:val="en-US"/>
              </w:rPr>
              <w:t>1 W</w:t>
            </w:r>
          </w:p>
        </w:tc>
      </w:tr>
      <w:tr w:rsidR="00C97416" w:rsidRPr="00E85834" w:rsidTr="00C97416">
        <w:trPr>
          <w:jc w:val="center"/>
        </w:trPr>
        <w:tc>
          <w:tcPr>
            <w:tcW w:w="1134" w:type="dxa"/>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T</w:t>
            </w:r>
            <w:r>
              <w:rPr>
                <w:sz w:val="16"/>
                <w:szCs w:val="16"/>
                <w:vertAlign w:val="subscript"/>
                <w:lang w:val="en-US"/>
              </w:rPr>
              <w:t>m</w:t>
            </w:r>
          </w:p>
        </w:tc>
        <w:tc>
          <w:tcPr>
            <w:tcW w:w="1271" w:type="dxa"/>
            <w:tcBorders>
              <w:right w:val="single" w:sz="4" w:space="0" w:color="auto"/>
            </w:tcBorders>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127 Nm</w:t>
            </w:r>
          </w:p>
        </w:tc>
        <w:tc>
          <w:tcPr>
            <w:tcW w:w="1139" w:type="dxa"/>
            <w:tcBorders>
              <w:left w:val="single" w:sz="4" w:space="0" w:color="auto"/>
            </w:tcBorders>
            <w:shd w:val="clear" w:color="auto" w:fill="auto"/>
          </w:tcPr>
          <w:p w:rsidR="00C97416" w:rsidRPr="00E85834" w:rsidRDefault="00C97416" w:rsidP="00C97416">
            <w:pPr>
              <w:pStyle w:val="BodyTextKeep"/>
              <w:ind w:right="0"/>
              <w:jc w:val="center"/>
              <w:rPr>
                <w:sz w:val="16"/>
                <w:szCs w:val="16"/>
                <w:lang w:val="en-US"/>
              </w:rPr>
            </w:pPr>
            <w:proofErr w:type="spellStart"/>
            <w:r>
              <w:rPr>
                <w:sz w:val="16"/>
                <w:szCs w:val="16"/>
                <w:lang w:val="en-US"/>
              </w:rPr>
              <w:t>P</w:t>
            </w:r>
            <w:r w:rsidRPr="000D3BB5">
              <w:rPr>
                <w:sz w:val="16"/>
                <w:szCs w:val="16"/>
                <w:vertAlign w:val="subscript"/>
                <w:lang w:val="en-US"/>
              </w:rPr>
              <w:t>core</w:t>
            </w:r>
            <w:proofErr w:type="spellEnd"/>
          </w:p>
        </w:tc>
        <w:tc>
          <w:tcPr>
            <w:tcW w:w="1138" w:type="dxa"/>
            <w:shd w:val="clear" w:color="auto" w:fill="auto"/>
          </w:tcPr>
          <w:p w:rsidR="00C97416" w:rsidRPr="00E85834" w:rsidRDefault="00C97416" w:rsidP="00C97416">
            <w:pPr>
              <w:pStyle w:val="BodyTextKeep"/>
              <w:ind w:right="0"/>
              <w:jc w:val="center"/>
              <w:rPr>
                <w:sz w:val="16"/>
                <w:szCs w:val="16"/>
                <w:lang w:val="en-US"/>
              </w:rPr>
            </w:pPr>
            <w:r w:rsidRPr="000D3BB5">
              <w:rPr>
                <w:sz w:val="16"/>
                <w:szCs w:val="16"/>
                <w:lang w:val="en-US"/>
              </w:rPr>
              <w:t>117 W</w:t>
            </w:r>
          </w:p>
        </w:tc>
      </w:tr>
      <w:tr w:rsidR="00C97416" w:rsidRPr="00E85834" w:rsidTr="00C97416">
        <w:trPr>
          <w:jc w:val="center"/>
        </w:trPr>
        <w:tc>
          <w:tcPr>
            <w:tcW w:w="1134" w:type="dxa"/>
            <w:shd w:val="clear" w:color="auto" w:fill="auto"/>
          </w:tcPr>
          <w:p w:rsidR="00C97416" w:rsidRPr="00E85834" w:rsidRDefault="00C97416" w:rsidP="00C97416">
            <w:pPr>
              <w:pStyle w:val="BodyTextKeep"/>
              <w:ind w:right="0"/>
              <w:jc w:val="center"/>
              <w:rPr>
                <w:sz w:val="16"/>
                <w:szCs w:val="16"/>
                <w:lang w:val="en-US"/>
              </w:rPr>
            </w:pPr>
            <w:r>
              <w:rPr>
                <w:sz w:val="16"/>
                <w:szCs w:val="16"/>
                <w:lang w:val="en-US"/>
              </w:rPr>
              <w:t>k</w:t>
            </w:r>
            <w:r>
              <w:rPr>
                <w:sz w:val="16"/>
                <w:szCs w:val="16"/>
                <w:vertAlign w:val="subscript"/>
                <w:lang w:val="en-US"/>
              </w:rPr>
              <w:t>cu</w:t>
            </w:r>
          </w:p>
        </w:tc>
        <w:tc>
          <w:tcPr>
            <w:tcW w:w="1271" w:type="dxa"/>
            <w:tcBorders>
              <w:bottom w:val="single" w:sz="4" w:space="0" w:color="auto"/>
              <w:right w:val="single" w:sz="4" w:space="0" w:color="auto"/>
            </w:tcBorders>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68 %</w:t>
            </w:r>
          </w:p>
        </w:tc>
        <w:tc>
          <w:tcPr>
            <w:tcW w:w="1139" w:type="dxa"/>
            <w:tcBorders>
              <w:left w:val="single" w:sz="4" w:space="0" w:color="auto"/>
            </w:tcBorders>
            <w:shd w:val="clear" w:color="auto" w:fill="auto"/>
          </w:tcPr>
          <w:p w:rsidR="00C97416" w:rsidRPr="00E85834" w:rsidRDefault="00C97416" w:rsidP="00C97416">
            <w:pPr>
              <w:pStyle w:val="BodyTextKeep"/>
              <w:ind w:right="0"/>
              <w:jc w:val="center"/>
              <w:rPr>
                <w:sz w:val="16"/>
                <w:szCs w:val="16"/>
                <w:lang w:val="en-US"/>
              </w:rPr>
            </w:pPr>
            <w:proofErr w:type="spellStart"/>
            <w:r>
              <w:rPr>
                <w:sz w:val="16"/>
                <w:szCs w:val="16"/>
                <w:lang w:val="en-US"/>
              </w:rPr>
              <w:t>η</w:t>
            </w:r>
            <w:r w:rsidRPr="000D3BB5">
              <w:rPr>
                <w:sz w:val="16"/>
                <w:szCs w:val="16"/>
                <w:vertAlign w:val="subscript"/>
                <w:lang w:val="en-US"/>
              </w:rPr>
              <w:t>m</w:t>
            </w:r>
            <w:proofErr w:type="spellEnd"/>
          </w:p>
        </w:tc>
        <w:tc>
          <w:tcPr>
            <w:tcW w:w="1138" w:type="dxa"/>
            <w:shd w:val="clear" w:color="auto" w:fill="auto"/>
          </w:tcPr>
          <w:p w:rsidR="00C97416" w:rsidRPr="00E85834" w:rsidRDefault="00C97416" w:rsidP="00C97416">
            <w:pPr>
              <w:pStyle w:val="BodyTextKeep"/>
              <w:ind w:right="0"/>
              <w:jc w:val="center"/>
              <w:rPr>
                <w:sz w:val="16"/>
                <w:szCs w:val="16"/>
                <w:lang w:val="en-US"/>
              </w:rPr>
            </w:pPr>
            <w:r w:rsidRPr="00E85834">
              <w:rPr>
                <w:sz w:val="16"/>
                <w:szCs w:val="16"/>
                <w:lang w:val="en-US"/>
              </w:rPr>
              <w:t>93.8 %</w:t>
            </w:r>
          </w:p>
        </w:tc>
      </w:tr>
    </w:tbl>
    <w:p w:rsidR="00B12A46" w:rsidRPr="00E85834" w:rsidRDefault="00B12A46" w:rsidP="00B12A46">
      <w:pPr>
        <w:pStyle w:val="BodyText"/>
      </w:pPr>
    </w:p>
    <w:p w:rsidR="00B12A46" w:rsidRDefault="00B12A46" w:rsidP="00090415">
      <w:pPr>
        <w:jc w:val="center"/>
        <w:rPr>
          <w:sz w:val="16"/>
          <w:szCs w:val="16"/>
        </w:rPr>
      </w:pPr>
      <w:r w:rsidRPr="00E6230D">
        <w:rPr>
          <w:noProof/>
          <w:sz w:val="18"/>
          <w:szCs w:val="18"/>
          <w:lang w:eastAsia="en-US"/>
        </w:rPr>
        <w:drawing>
          <wp:inline distT="0" distB="0" distL="0" distR="0" wp14:anchorId="72B25F0B" wp14:editId="3FF52288">
            <wp:extent cx="1977241" cy="1541169"/>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31" t="4593" r="7005"/>
                    <a:stretch/>
                  </pic:blipFill>
                  <pic:spPr bwMode="auto">
                    <a:xfrm>
                      <a:off x="0" y="0"/>
                      <a:ext cx="2009734" cy="1566496"/>
                    </a:xfrm>
                    <a:prstGeom prst="rect">
                      <a:avLst/>
                    </a:prstGeom>
                    <a:noFill/>
                    <a:ln>
                      <a:noFill/>
                    </a:ln>
                    <a:extLst>
                      <a:ext uri="{53640926-AAD7-44D8-BBD7-CCE9431645EC}">
                        <a14:shadowObscured xmlns:a14="http://schemas.microsoft.com/office/drawing/2010/main"/>
                      </a:ext>
                    </a:extLst>
                  </pic:spPr>
                </pic:pic>
              </a:graphicData>
            </a:graphic>
          </wp:inline>
        </w:drawing>
      </w:r>
    </w:p>
    <w:p w:rsidR="00B12A46" w:rsidRDefault="00B12A46" w:rsidP="00B12A46">
      <w:pPr>
        <w:rPr>
          <w:sz w:val="16"/>
          <w:szCs w:val="16"/>
        </w:rPr>
      </w:pPr>
      <w:r w:rsidRPr="00E85834">
        <w:rPr>
          <w:sz w:val="16"/>
          <w:szCs w:val="16"/>
        </w:rPr>
        <w:t>Fig</w:t>
      </w:r>
      <w:r w:rsidR="00090415">
        <w:rPr>
          <w:sz w:val="16"/>
          <w:szCs w:val="16"/>
        </w:rPr>
        <w:t>.</w:t>
      </w:r>
      <w:r w:rsidRPr="00E85834">
        <w:rPr>
          <w:sz w:val="16"/>
          <w:szCs w:val="16"/>
        </w:rPr>
        <w:t xml:space="preserve"> 6. Induced phase voltage</w:t>
      </w:r>
      <w:r>
        <w:rPr>
          <w:sz w:val="16"/>
          <w:szCs w:val="16"/>
        </w:rPr>
        <w:t>s</w:t>
      </w:r>
      <w:r w:rsidRPr="00E85834">
        <w:rPr>
          <w:sz w:val="16"/>
          <w:szCs w:val="16"/>
        </w:rPr>
        <w:t xml:space="preserve"> (2D FEM analysis)</w:t>
      </w:r>
    </w:p>
    <w:p w:rsidR="00C97416" w:rsidRPr="00E85834" w:rsidRDefault="00C97416" w:rsidP="00B12A46">
      <w:pPr>
        <w:rPr>
          <w:sz w:val="16"/>
          <w:szCs w:val="16"/>
        </w:rPr>
      </w:pPr>
    </w:p>
    <w:p w:rsidR="00B12A46" w:rsidRPr="00E85834" w:rsidRDefault="00B12A46" w:rsidP="00090415">
      <w:pPr>
        <w:jc w:val="center"/>
        <w:rPr>
          <w:sz w:val="18"/>
          <w:szCs w:val="18"/>
        </w:rPr>
      </w:pPr>
      <w:r w:rsidRPr="00E85834">
        <w:rPr>
          <w:noProof/>
          <w:sz w:val="18"/>
          <w:szCs w:val="18"/>
          <w:lang w:eastAsia="en-US"/>
        </w:rPr>
        <w:drawing>
          <wp:inline distT="0" distB="0" distL="0" distR="0" wp14:anchorId="3A3A86DC" wp14:editId="72547C63">
            <wp:extent cx="1963420" cy="154813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l="3214" t="5038" r="6461"/>
                    <a:stretch>
                      <a:fillRect/>
                    </a:stretch>
                  </pic:blipFill>
                  <pic:spPr bwMode="auto">
                    <a:xfrm>
                      <a:off x="0" y="0"/>
                      <a:ext cx="1963420" cy="1548130"/>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7. Line currents of one module (2D FEM analysis)</w:t>
      </w:r>
    </w:p>
    <w:p w:rsidR="00B12A46" w:rsidRPr="00E85834" w:rsidRDefault="00B12A46" w:rsidP="00090415">
      <w:pPr>
        <w:jc w:val="center"/>
        <w:rPr>
          <w:sz w:val="18"/>
          <w:szCs w:val="18"/>
        </w:rPr>
      </w:pPr>
      <w:r w:rsidRPr="00E85834">
        <w:rPr>
          <w:noProof/>
          <w:sz w:val="18"/>
          <w:szCs w:val="18"/>
          <w:lang w:eastAsia="en-US"/>
        </w:rPr>
        <w:drawing>
          <wp:inline distT="0" distB="0" distL="0" distR="0" wp14:anchorId="2E34D355" wp14:editId="3B9C36FA">
            <wp:extent cx="2004983" cy="1584300"/>
            <wp:effectExtent l="0" t="0" r="0" b="0"/>
            <wp:docPr id="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l="2727" t="5988" r="7773"/>
                    <a:stretch>
                      <a:fillRect/>
                    </a:stretch>
                  </pic:blipFill>
                  <pic:spPr bwMode="auto">
                    <a:xfrm>
                      <a:off x="0" y="0"/>
                      <a:ext cx="2013550" cy="1591070"/>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lastRenderedPageBreak/>
        <w:t>Fig</w:t>
      </w:r>
      <w:r w:rsidR="00090415">
        <w:rPr>
          <w:sz w:val="16"/>
          <w:szCs w:val="16"/>
        </w:rPr>
        <w:t>.</w:t>
      </w:r>
      <w:r w:rsidRPr="00E85834">
        <w:rPr>
          <w:sz w:val="16"/>
          <w:szCs w:val="16"/>
        </w:rPr>
        <w:t xml:space="preserve"> 8. Motor output torque (2D FEM analysis)</w:t>
      </w:r>
    </w:p>
    <w:p w:rsidR="00B12A46" w:rsidRPr="00E85834" w:rsidRDefault="00B12A46" w:rsidP="00090415">
      <w:pPr>
        <w:jc w:val="center"/>
        <w:rPr>
          <w:sz w:val="18"/>
          <w:szCs w:val="18"/>
        </w:rPr>
      </w:pPr>
      <w:r>
        <w:rPr>
          <w:noProof/>
          <w:sz w:val="18"/>
          <w:szCs w:val="18"/>
          <w:lang w:eastAsia="en-US"/>
        </w:rPr>
        <w:drawing>
          <wp:inline distT="0" distB="0" distL="0" distR="0" wp14:anchorId="72F5D927" wp14:editId="5C98A02E">
            <wp:extent cx="2297876" cy="1693747"/>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35103" cy="1721187"/>
                    </a:xfrm>
                    <a:prstGeom prst="rect">
                      <a:avLst/>
                    </a:prstGeom>
                    <a:noFill/>
                    <a:ln>
                      <a:noFill/>
                    </a:ln>
                  </pic:spPr>
                </pic:pic>
              </a:graphicData>
            </a:graphic>
          </wp:inline>
        </w:drawing>
      </w:r>
    </w:p>
    <w:p w:rsidR="00B12A46" w:rsidRPr="00442966"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9. Flux density distribution over one module</w:t>
      </w:r>
    </w:p>
    <w:p w:rsidR="000D7946" w:rsidRDefault="000D7946" w:rsidP="00B12A46">
      <w:pPr>
        <w:pStyle w:val="Text"/>
      </w:pPr>
      <w:r>
        <w:t>Loss analysis for the drive is performed using the presented model, which includes the selected devices with a conventional system having IGBTs and two IMMD systems with different types of GaNs. The comparative loss results are shown in Fig</w:t>
      </w:r>
      <w:r w:rsidR="00C147DE">
        <w:t>.</w:t>
      </w:r>
      <w:r>
        <w:t xml:space="preserve"> 10. The results show that, even with a switching frequency five tim</w:t>
      </w:r>
      <w:bookmarkStart w:id="1" w:name="_GoBack"/>
      <w:bookmarkEnd w:id="1"/>
      <w:r>
        <w:t>es the one with IGBTs, the total system loss is cut in half with GaN devices. The reason why 20 kHz is used for the system with IGBT is that, it is the practical limit for those devices. It is observed that the main reduction is on switching losses, as expected. However, transistor conduction losses are a little bit higher with GaNs, although reverse conduction losses are similar. There are two main reasons for this. First of all, IGBT conduction performance in high current applications is good. However, the GaN technology has not been proven itself in terms of on-state voltage drop, while it has developed to have comparable performance. Secondly, the IMMD system has 2-series structure so that each module carries two times the current they would have when there a 4 parallel modules. In conclusion, both cascade and e-mode GaN FETs reach 98% drive efficiency at 100 kHz switching frequency. Motor drive simulations are performed using 4 modules used with the proposed configuration, with 90</w:t>
      </w:r>
      <w:r w:rsidRPr="00C97416">
        <w:rPr>
          <w:vertAlign w:val="superscript"/>
        </w:rPr>
        <w:t>0</w:t>
      </w:r>
      <w:r>
        <w:t xml:space="preserve"> phase shift and suitable DC link capacitor which results in less than 1% voltage ripple. The DC link current is shown in Fig. 11, with and without interleaving. The DC link voltage ripple is also shown in Fig. 12.</w:t>
      </w:r>
    </w:p>
    <w:p w:rsidR="00C97416" w:rsidRDefault="00C97416" w:rsidP="00B12A46">
      <w:pPr>
        <w:pStyle w:val="Text"/>
      </w:pPr>
    </w:p>
    <w:p w:rsidR="00B12A46" w:rsidRPr="00E85834" w:rsidRDefault="000D7946" w:rsidP="00B12A46">
      <w:pPr>
        <w:pStyle w:val="BodyText"/>
        <w:jc w:val="center"/>
      </w:pPr>
      <w:r>
        <w:t xml:space="preserve"> </w:t>
      </w:r>
      <w:r w:rsidR="00C97416" w:rsidRPr="00E85834">
        <w:object w:dxaOrig="7575" w:dyaOrig="4395">
          <v:shape id="_x0000_i1027" type="#_x0000_t75" style="width:245.65pt;height:142.4pt" o:ole="">
            <v:imagedata r:id="rId20" o:title=""/>
          </v:shape>
          <o:OLEObject Type="Embed" ProgID="Visio.Drawing.15" ShapeID="_x0000_i1027" DrawAspect="Content" ObjectID="_1583582557" r:id="rId21"/>
        </w:object>
      </w:r>
    </w:p>
    <w:p w:rsidR="00B12A46" w:rsidRPr="00E85834" w:rsidRDefault="00B12A46" w:rsidP="00B12A46">
      <w:pPr>
        <w:pStyle w:val="BodyText"/>
        <w:rPr>
          <w:sz w:val="16"/>
          <w:szCs w:val="16"/>
        </w:rPr>
      </w:pPr>
      <w:r w:rsidRPr="00E85834">
        <w:rPr>
          <w:sz w:val="16"/>
          <w:szCs w:val="16"/>
        </w:rPr>
        <w:t>Fig</w:t>
      </w:r>
      <w:r w:rsidR="00090415">
        <w:rPr>
          <w:sz w:val="16"/>
          <w:szCs w:val="16"/>
        </w:rPr>
        <w:t>.</w:t>
      </w:r>
      <w:r w:rsidRPr="00E85834">
        <w:rPr>
          <w:sz w:val="16"/>
          <w:szCs w:val="16"/>
        </w:rPr>
        <w:t xml:space="preserve"> 10. Comparative loss analysis having a conventional system with IGBT and two different IMMD systems with GaN</w:t>
      </w:r>
    </w:p>
    <w:p w:rsidR="00B12A46" w:rsidRPr="00E85834" w:rsidRDefault="00B12A46" w:rsidP="00090415">
      <w:pPr>
        <w:jc w:val="center"/>
        <w:rPr>
          <w:sz w:val="18"/>
          <w:szCs w:val="18"/>
        </w:rPr>
      </w:pPr>
      <w:r w:rsidRPr="00E85834">
        <w:rPr>
          <w:noProof/>
          <w:sz w:val="18"/>
          <w:szCs w:val="18"/>
          <w:lang w:eastAsia="en-US"/>
        </w:rPr>
        <w:lastRenderedPageBreak/>
        <w:drawing>
          <wp:inline distT="0" distB="0" distL="0" distR="0" wp14:anchorId="6645FE05" wp14:editId="262EE294">
            <wp:extent cx="2244437" cy="1785499"/>
            <wp:effectExtent l="0" t="0" r="3810" b="0"/>
            <wp:docPr id="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l="4010" t="4494" r="6007"/>
                    <a:stretch>
                      <a:fillRect/>
                    </a:stretch>
                  </pic:blipFill>
                  <pic:spPr bwMode="auto">
                    <a:xfrm>
                      <a:off x="0" y="0"/>
                      <a:ext cx="2295364" cy="1826013"/>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11. The DC link current of each module and total DC link current</w:t>
      </w:r>
    </w:p>
    <w:p w:rsidR="00B12A46" w:rsidRPr="00E85834" w:rsidRDefault="00B12A46" w:rsidP="00090415">
      <w:pPr>
        <w:jc w:val="center"/>
        <w:rPr>
          <w:sz w:val="18"/>
          <w:szCs w:val="18"/>
        </w:rPr>
      </w:pPr>
      <w:r w:rsidRPr="00E85834">
        <w:rPr>
          <w:noProof/>
          <w:sz w:val="18"/>
          <w:szCs w:val="18"/>
          <w:lang w:eastAsia="en-US"/>
        </w:rPr>
        <w:drawing>
          <wp:inline distT="0" distB="0" distL="0" distR="0" wp14:anchorId="6FB71CA8" wp14:editId="5ED35184">
            <wp:extent cx="2301272" cy="1802157"/>
            <wp:effectExtent l="0" t="0" r="381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l="1765" t="4063" r="6471"/>
                    <a:stretch>
                      <a:fillRect/>
                    </a:stretch>
                  </pic:blipFill>
                  <pic:spPr bwMode="auto">
                    <a:xfrm>
                      <a:off x="0" y="0"/>
                      <a:ext cx="2331174" cy="1825573"/>
                    </a:xfrm>
                    <a:prstGeom prst="rect">
                      <a:avLst/>
                    </a:prstGeom>
                    <a:noFill/>
                    <a:ln>
                      <a:noFill/>
                    </a:ln>
                  </pic:spPr>
                </pic:pic>
              </a:graphicData>
            </a:graphic>
          </wp:inline>
        </w:drawing>
      </w:r>
    </w:p>
    <w:p w:rsidR="00B12A46" w:rsidRPr="00E85834" w:rsidRDefault="00B12A46" w:rsidP="00B12A46">
      <w:pPr>
        <w:spacing w:before="80" w:after="200"/>
        <w:rPr>
          <w:sz w:val="16"/>
          <w:szCs w:val="16"/>
        </w:rPr>
      </w:pPr>
      <w:r w:rsidRPr="00E85834">
        <w:rPr>
          <w:sz w:val="16"/>
          <w:szCs w:val="16"/>
        </w:rPr>
        <w:t>Fig</w:t>
      </w:r>
      <w:r w:rsidR="00090415">
        <w:rPr>
          <w:sz w:val="16"/>
          <w:szCs w:val="16"/>
        </w:rPr>
        <w:t>.</w:t>
      </w:r>
      <w:r w:rsidRPr="00E85834">
        <w:rPr>
          <w:sz w:val="16"/>
          <w:szCs w:val="16"/>
        </w:rPr>
        <w:t xml:space="preserve"> 12. DC link voltage ripple with and without interleaving</w:t>
      </w:r>
    </w:p>
    <w:p w:rsidR="000D7946" w:rsidRDefault="000D7946" w:rsidP="00B12A46">
      <w:pPr>
        <w:pStyle w:val="Text"/>
      </w:pPr>
      <w:r>
        <w:t>The results show that, each module has an average DC link current of 8.23 A while rms ripple current of 6.93 A, which correspond to 77% of the average. With this IMMD configuration, the rms ripple current rating of each capacitor is 12.78 A without interleaving.  When interleaving is applied with a phase shift of 90</w:t>
      </w:r>
      <w:r w:rsidRPr="00C97416">
        <w:rPr>
          <w:vertAlign w:val="superscript"/>
        </w:rPr>
        <w:t>0</w:t>
      </w:r>
      <w:r>
        <w:t>, which is the most suitable one for this case, the rms ripple current requirement drops to 6.69 A resulting in an improvement of 48%. Considering the voltage ripple constraint, 26 µF is required for each capacitor with 40 kHz switching frequency when interleaving is not applied. A similar improvement is also observed on capacitance requirement which drops to 14 µF when interleaving is applied. for the conventional system with IGBTs, the ripple current rating turns out to be 12.78 A and capacitance requirement is at least 100 µF at 10 kHz switching frequency. Of course, application of phase-shift with interleaving is not possible in this case.</w:t>
      </w:r>
    </w:p>
    <w:p w:rsidR="000D7946" w:rsidRDefault="000D7946" w:rsidP="000D7946">
      <w:pPr>
        <w:pStyle w:val="Text"/>
      </w:pPr>
      <w:r>
        <w:t xml:space="preserve">Parameters of the capacitor bank (for only one of the series connected buses) design for the </w:t>
      </w:r>
      <w:r w:rsidR="00090415">
        <w:t>IMMD system are shown in Table 5</w:t>
      </w:r>
      <w:r>
        <w:t>. Using the thermal model, the temperature rise of the capacitors is verified to be less than 10 0C, which is acceptable although the ambient temperature is higher than a conventional system due to other heat sources in the environment like motor windings.</w:t>
      </w:r>
    </w:p>
    <w:p w:rsidR="000D7946" w:rsidRDefault="000D7946" w:rsidP="000D7946">
      <w:pPr>
        <w:pStyle w:val="Text"/>
      </w:pPr>
      <w:r>
        <w:t xml:space="preserve">Finally, the resultant power density of both the capacitor bank and the overall system is analyzed to verify the performance of the design. Using the motor dimensions, PCB dimensions and capacitor heights, the power density of the capacitor bank and overall system are found as 35.27 W/cm3 and 16.57 W/cm3, respectively. This result shows that, the </w:t>
      </w:r>
      <w:r>
        <w:lastRenderedPageBreak/>
        <w:t>performance criteria defined for the design process have been achieved in terms of power density, efficiency and reliability.</w:t>
      </w:r>
    </w:p>
    <w:p w:rsidR="00C97416" w:rsidRDefault="00C97416" w:rsidP="000D7946">
      <w:pPr>
        <w:pStyle w:val="Text"/>
      </w:pPr>
    </w:p>
    <w:p w:rsidR="00090415" w:rsidRDefault="00090415" w:rsidP="00090415">
      <w:pPr>
        <w:pStyle w:val="tablehead"/>
        <w:numPr>
          <w:ilvl w:val="0"/>
          <w:numId w:val="0"/>
        </w:numPr>
        <w:spacing w:before="0" w:after="0" w:line="240" w:lineRule="auto"/>
      </w:pPr>
      <w:r>
        <w:t>TABLE V</w:t>
      </w:r>
    </w:p>
    <w:p w:rsidR="00B12A46" w:rsidRDefault="00B12A46" w:rsidP="00090415">
      <w:pPr>
        <w:pStyle w:val="tablehead"/>
        <w:numPr>
          <w:ilvl w:val="0"/>
          <w:numId w:val="0"/>
        </w:numPr>
        <w:spacing w:before="0" w:after="0" w:line="240" w:lineRule="auto"/>
      </w:pPr>
      <w:r w:rsidRPr="00E85834">
        <w:t>Parameters of t</w:t>
      </w:r>
      <w:r w:rsidR="00C97416">
        <w:t>he Capacıtor B</w:t>
      </w:r>
      <w:r w:rsidRPr="00E85834">
        <w:t>ank</w:t>
      </w:r>
    </w:p>
    <w:p w:rsidR="00090415" w:rsidRPr="00E85834" w:rsidRDefault="00090415" w:rsidP="00090415">
      <w:pPr>
        <w:pStyle w:val="tablehead"/>
        <w:numPr>
          <w:ilvl w:val="0"/>
          <w:numId w:val="0"/>
        </w:numPr>
        <w:spacing w:before="0" w:after="0" w:line="240" w:lineRule="auto"/>
        <w:rPr>
          <w:rFonts w:eastAsia="MS Mincho"/>
          <w:noProof w:val="0"/>
          <w:spacing w:val="-1"/>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tblGrid>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Capacitor</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B32676G3306</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Connection</w:t>
            </w:r>
          </w:p>
        </w:tc>
        <w:tc>
          <w:tcPr>
            <w:tcW w:w="1276" w:type="dxa"/>
            <w:shd w:val="clear" w:color="auto" w:fill="auto"/>
          </w:tcPr>
          <w:p w:rsidR="00B12A46" w:rsidRPr="00E85834" w:rsidRDefault="00B12A46" w:rsidP="00090415">
            <w:pPr>
              <w:pStyle w:val="BodyTextKeep"/>
              <w:ind w:right="0"/>
              <w:jc w:val="center"/>
              <w:rPr>
                <w:sz w:val="16"/>
                <w:szCs w:val="16"/>
                <w:lang w:val="en-US"/>
              </w:rPr>
            </w:pPr>
            <w:r>
              <w:rPr>
                <w:sz w:val="16"/>
                <w:szCs w:val="16"/>
                <w:lang w:val="en-US"/>
              </w:rPr>
              <w:t>2-parallel</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Type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Metal Film</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Total Cap.</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60 µF</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Capacitance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 µF</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Voltage</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300 V</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ESR</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2.8 mΩ</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Current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26 A</w:t>
            </w:r>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Pr>
                <w:b/>
                <w:sz w:val="16"/>
                <w:szCs w:val="16"/>
                <w:lang w:val="en-US"/>
              </w:rPr>
              <w:t>Dimensions</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30x42 mm</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ESL</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 xml:space="preserve">12 </w:t>
            </w:r>
            <w:proofErr w:type="spellStart"/>
            <w:r w:rsidRPr="00E85834">
              <w:rPr>
                <w:sz w:val="16"/>
                <w:szCs w:val="16"/>
                <w:lang w:val="en-US"/>
              </w:rPr>
              <w:t>nH</w:t>
            </w:r>
            <w:proofErr w:type="spellEnd"/>
          </w:p>
        </w:tc>
      </w:tr>
      <w:tr w:rsidR="00B12A46" w:rsidRPr="00E85834" w:rsidTr="00090415">
        <w:trPr>
          <w:jc w:val="center"/>
        </w:trPr>
        <w:tc>
          <w:tcPr>
            <w:tcW w:w="1129" w:type="dxa"/>
            <w:shd w:val="clear" w:color="auto" w:fill="auto"/>
          </w:tcPr>
          <w:p w:rsidR="00B12A46" w:rsidRPr="00E85834" w:rsidRDefault="00B12A46" w:rsidP="00090415">
            <w:pPr>
              <w:pStyle w:val="BodyTextKeep"/>
              <w:ind w:right="0"/>
              <w:jc w:val="center"/>
              <w:rPr>
                <w:b/>
                <w:sz w:val="16"/>
                <w:szCs w:val="16"/>
                <w:lang w:val="en-US"/>
              </w:rPr>
            </w:pPr>
            <w:r>
              <w:rPr>
                <w:b/>
                <w:sz w:val="16"/>
                <w:szCs w:val="16"/>
                <w:lang w:val="en-US"/>
              </w:rPr>
              <w:t>Thermal Res</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 xml:space="preserve">10 </w:t>
            </w:r>
            <w:r w:rsidRPr="00E85834">
              <w:rPr>
                <w:sz w:val="16"/>
                <w:szCs w:val="16"/>
                <w:vertAlign w:val="superscript"/>
                <w:lang w:val="en-US"/>
              </w:rPr>
              <w:t>0</w:t>
            </w:r>
            <w:r w:rsidRPr="00E85834">
              <w:rPr>
                <w:sz w:val="16"/>
                <w:szCs w:val="16"/>
                <w:lang w:val="en-US"/>
              </w:rPr>
              <w:t>C/W</w:t>
            </w:r>
          </w:p>
        </w:tc>
        <w:tc>
          <w:tcPr>
            <w:tcW w:w="1276" w:type="dxa"/>
            <w:shd w:val="clear" w:color="auto" w:fill="auto"/>
          </w:tcPr>
          <w:p w:rsidR="00B12A46" w:rsidRPr="00E85834" w:rsidRDefault="00B12A46" w:rsidP="00090415">
            <w:pPr>
              <w:pStyle w:val="BodyTextKeep"/>
              <w:ind w:right="0"/>
              <w:jc w:val="center"/>
              <w:rPr>
                <w:b/>
                <w:sz w:val="16"/>
                <w:szCs w:val="16"/>
                <w:lang w:val="en-US"/>
              </w:rPr>
            </w:pPr>
            <w:r w:rsidRPr="00E85834">
              <w:rPr>
                <w:b/>
                <w:sz w:val="16"/>
                <w:szCs w:val="16"/>
                <w:lang w:val="en-US"/>
              </w:rPr>
              <w:t>Height</w:t>
            </w:r>
          </w:p>
        </w:tc>
        <w:tc>
          <w:tcPr>
            <w:tcW w:w="1276" w:type="dxa"/>
            <w:shd w:val="clear" w:color="auto" w:fill="auto"/>
          </w:tcPr>
          <w:p w:rsidR="00B12A46" w:rsidRPr="00E85834" w:rsidRDefault="00B12A46" w:rsidP="00090415">
            <w:pPr>
              <w:pStyle w:val="BodyTextKeep"/>
              <w:ind w:right="0"/>
              <w:jc w:val="center"/>
              <w:rPr>
                <w:sz w:val="16"/>
                <w:szCs w:val="16"/>
                <w:lang w:val="en-US"/>
              </w:rPr>
            </w:pPr>
            <w:r w:rsidRPr="00E85834">
              <w:rPr>
                <w:sz w:val="16"/>
                <w:szCs w:val="16"/>
                <w:lang w:val="en-US"/>
              </w:rPr>
              <w:t>45 mm</w:t>
            </w:r>
          </w:p>
        </w:tc>
      </w:tr>
    </w:tbl>
    <w:p w:rsidR="003F6B8D" w:rsidRDefault="003F6B8D" w:rsidP="003F6B8D">
      <w:pPr>
        <w:pStyle w:val="Heading1"/>
        <w:keepLines/>
        <w:numPr>
          <w:ilvl w:val="0"/>
          <w:numId w:val="0"/>
        </w:numPr>
        <w:tabs>
          <w:tab w:val="left" w:pos="216"/>
        </w:tabs>
        <w:suppressAutoHyphens w:val="0"/>
        <w:spacing w:before="160"/>
        <w:jc w:val="left"/>
      </w:pPr>
    </w:p>
    <w:p w:rsidR="003F6B8D" w:rsidRDefault="003F6B8D" w:rsidP="003F6B8D">
      <w:pPr>
        <w:rPr>
          <w:kern w:val="1"/>
        </w:rPr>
      </w:pPr>
      <w:r>
        <w:br w:type="page"/>
      </w:r>
    </w:p>
    <w:p w:rsidR="00B12A46" w:rsidRPr="00E85834" w:rsidRDefault="00B12A46" w:rsidP="00B12A46">
      <w:pPr>
        <w:pStyle w:val="Heading1"/>
        <w:keepLines/>
        <w:tabs>
          <w:tab w:val="clear" w:pos="0"/>
          <w:tab w:val="left" w:pos="216"/>
          <w:tab w:val="num" w:pos="576"/>
        </w:tabs>
        <w:suppressAutoHyphens w:val="0"/>
        <w:spacing w:before="160"/>
      </w:pPr>
      <w:r w:rsidRPr="00E85834">
        <w:lastRenderedPageBreak/>
        <w:t>Conclusıons</w:t>
      </w:r>
    </w:p>
    <w:p w:rsidR="000D7946" w:rsidRDefault="000D7946" w:rsidP="000D7946">
      <w:pPr>
        <w:pStyle w:val="Text"/>
      </w:pPr>
      <w:r>
        <w:t>In this study, an integrated modular motor drive system is proposed which can replace conventional motor drive systems, and its design process is presented. The proposed system brings several advantages such as increased power density, enhanced fault tolerance and reliability, reduction in EMI problems and voltage stress across devices, and increased surface area for better cooling.</w:t>
      </w:r>
    </w:p>
    <w:p w:rsidR="000D7946" w:rsidRDefault="000D7946" w:rsidP="000D7946">
      <w:pPr>
        <w:pStyle w:val="Text"/>
      </w:pPr>
      <w:r>
        <w:t>The design is based on 2-level inverter modules which can be connected in series and/or parallel on the DC link thanks to the modular structure. The number of series/parallel modules are established based on the reduction in the size of the DC link capacitor with proper interleaving angle, and the available device voltage and current ratings. Dimensioning of a PMSM having FSCW stator is performed and a suitable modular winding configuration is proposed. The design of the modular motor drive is based on WBG GaN power FETs selected from two different manufacturers. Loss characterization and analysis is performed using these devices along with a conventional converter in which IGBT is utilized for comparison.</w:t>
      </w:r>
    </w:p>
    <w:p w:rsidR="000D7946" w:rsidRDefault="000D7946" w:rsidP="000D7946">
      <w:pPr>
        <w:pStyle w:val="Text"/>
      </w:pPr>
      <w:r>
        <w:t>It has been shown that both GaN devices yield superior efficiency performance even with a switching frequency five times the conventional one. Moreover, selection of DC bus capacitor banks is performed for these systems and the effects of interleaving, which is only applicable for modular structure, to the size of capacitors are presented. It is shown that, a power density as high as 15 W/cm3 can be achieved with 98% motor drive efficiency for an IMMD. Considering also the improvements on the system reliability and fault tolerance, the performance of the IMMD system has been proven to be successful to replace the conventional motor drive systems using the design process presented here.</w:t>
      </w:r>
    </w:p>
    <w:p w:rsidR="00AD3EAE" w:rsidRDefault="00AD3EAE">
      <w:pPr>
        <w:pStyle w:val="Heading1"/>
      </w:pPr>
      <w:r>
        <w:t>Acknowledgment</w:t>
      </w:r>
    </w:p>
    <w:p w:rsidR="00B12A46" w:rsidRPr="00E85834" w:rsidRDefault="00B12A46" w:rsidP="00B12A46">
      <w:pPr>
        <w:pStyle w:val="BodyText"/>
        <w:ind w:firstLine="289"/>
      </w:pPr>
      <w:r w:rsidRPr="00E85834">
        <w:t xml:space="preserve">This work is partially supported by </w:t>
      </w:r>
      <w:r w:rsidRPr="00E85834">
        <w:rPr>
          <w:rStyle w:val="fontstyle01"/>
        </w:rPr>
        <w:t>Scientific and</w:t>
      </w:r>
      <w:r>
        <w:rPr>
          <w:rStyle w:val="fontstyle01"/>
        </w:rPr>
        <w:t xml:space="preserve"> </w:t>
      </w:r>
      <w:r w:rsidRPr="00E85834">
        <w:rPr>
          <w:rStyle w:val="fontstyle01"/>
        </w:rPr>
        <w:t>Technological Research Council of Turkey (TUBITAK) under</w:t>
      </w:r>
      <w:r>
        <w:rPr>
          <w:rStyle w:val="fontstyle01"/>
        </w:rPr>
        <w:t xml:space="preserve"> </w:t>
      </w:r>
      <w:r w:rsidRPr="00E85834">
        <w:rPr>
          <w:rStyle w:val="fontstyle01"/>
        </w:rPr>
        <w:t>the TUBITAK project number 117E252.</w:t>
      </w:r>
    </w:p>
    <w:p w:rsidR="00AD3EAE" w:rsidRDefault="00AD3EAE">
      <w:pPr>
        <w:pStyle w:val="Heading1"/>
      </w:pPr>
      <w:r>
        <w:t>References</w:t>
      </w:r>
    </w:p>
    <w:p w:rsidR="00603140" w:rsidRPr="00603140" w:rsidRDefault="00C147DE" w:rsidP="00603140">
      <w:pPr>
        <w:widowControl w:val="0"/>
        <w:autoSpaceDE w:val="0"/>
        <w:autoSpaceDN w:val="0"/>
        <w:adjustRightInd w:val="0"/>
        <w:ind w:left="640" w:hanging="640"/>
        <w:rPr>
          <w:noProof/>
          <w:sz w:val="16"/>
          <w:szCs w:val="24"/>
        </w:rPr>
      </w:pPr>
      <w:r w:rsidRPr="00C147DE">
        <w:rPr>
          <w:sz w:val="16"/>
          <w:szCs w:val="16"/>
        </w:rPr>
        <w:fldChar w:fldCharType="begin" w:fldLock="1"/>
      </w:r>
      <w:r w:rsidRPr="00C147DE">
        <w:rPr>
          <w:sz w:val="16"/>
          <w:szCs w:val="16"/>
        </w:rPr>
        <w:instrText xml:space="preserve">ADDIN Mendeley Bibliography CSL_BIBLIOGRAPHY </w:instrText>
      </w:r>
      <w:r w:rsidRPr="00C147DE">
        <w:rPr>
          <w:sz w:val="16"/>
          <w:szCs w:val="16"/>
        </w:rPr>
        <w:fldChar w:fldCharType="separate"/>
      </w:r>
      <w:r w:rsidR="00603140" w:rsidRPr="00603140">
        <w:rPr>
          <w:noProof/>
          <w:sz w:val="16"/>
          <w:szCs w:val="24"/>
        </w:rPr>
        <w:t>[1]</w:t>
      </w:r>
      <w:r w:rsidR="00603140" w:rsidRPr="00603140">
        <w:rPr>
          <w:noProof/>
          <w:sz w:val="16"/>
          <w:szCs w:val="24"/>
        </w:rPr>
        <w:tab/>
        <w:t xml:space="preserve">R. Abebe et al., “Integrated motor drives: state of the art and future trends,” </w:t>
      </w:r>
      <w:r w:rsidR="00603140" w:rsidRPr="00603140">
        <w:rPr>
          <w:i/>
          <w:iCs/>
          <w:noProof/>
          <w:sz w:val="16"/>
          <w:szCs w:val="24"/>
        </w:rPr>
        <w:t>IET Electr. Power Appl.</w:t>
      </w:r>
      <w:r w:rsidR="00603140" w:rsidRPr="00603140">
        <w:rPr>
          <w:noProof/>
          <w:sz w:val="16"/>
          <w:szCs w:val="24"/>
        </w:rPr>
        <w:t>, vol. 10, no. 8, pp. 757–771, Sep. 2016.</w:t>
      </w:r>
    </w:p>
    <w:p w:rsidR="00603140" w:rsidRPr="00603140" w:rsidRDefault="00603140" w:rsidP="00603140">
      <w:pPr>
        <w:widowControl w:val="0"/>
        <w:autoSpaceDE w:val="0"/>
        <w:autoSpaceDN w:val="0"/>
        <w:adjustRightInd w:val="0"/>
        <w:ind w:left="640" w:hanging="640"/>
        <w:rPr>
          <w:noProof/>
          <w:sz w:val="16"/>
          <w:szCs w:val="24"/>
        </w:rPr>
      </w:pPr>
      <w:r w:rsidRPr="00603140">
        <w:rPr>
          <w:noProof/>
          <w:sz w:val="16"/>
          <w:szCs w:val="24"/>
        </w:rPr>
        <w:t>[2]</w:t>
      </w:r>
      <w:r w:rsidRPr="00603140">
        <w:rPr>
          <w:noProof/>
          <w:sz w:val="16"/>
          <w:szCs w:val="24"/>
        </w:rPr>
        <w:tab/>
        <w:t xml:space="preserve">J. J. Wolmarans, M. B. Gerber, H. Polinder, S. W. H. De Haan, J. A. Ferreira, and D. Clarenbach, “A 50kW integrated fault tolerant </w:t>
      </w:r>
      <w:r w:rsidRPr="00603140">
        <w:rPr>
          <w:noProof/>
          <w:sz w:val="16"/>
          <w:szCs w:val="24"/>
        </w:rPr>
        <w:lastRenderedPageBreak/>
        <w:t xml:space="preserve">permanent magnet machine and motor drive,” </w:t>
      </w:r>
      <w:r w:rsidRPr="00603140">
        <w:rPr>
          <w:i/>
          <w:iCs/>
          <w:noProof/>
          <w:sz w:val="16"/>
          <w:szCs w:val="24"/>
        </w:rPr>
        <w:t>PESC Rec. - IEEE Annu. Power Electron. Spec. Conf.</w:t>
      </w:r>
      <w:r w:rsidRPr="00603140">
        <w:rPr>
          <w:noProof/>
          <w:sz w:val="16"/>
          <w:szCs w:val="24"/>
        </w:rPr>
        <w:t>, pp. 345–351, 2008.</w:t>
      </w:r>
    </w:p>
    <w:p w:rsidR="00603140" w:rsidRPr="00603140" w:rsidRDefault="00603140" w:rsidP="00603140">
      <w:pPr>
        <w:widowControl w:val="0"/>
        <w:autoSpaceDE w:val="0"/>
        <w:autoSpaceDN w:val="0"/>
        <w:adjustRightInd w:val="0"/>
        <w:ind w:left="640" w:hanging="640"/>
        <w:rPr>
          <w:noProof/>
          <w:sz w:val="16"/>
          <w:szCs w:val="24"/>
        </w:rPr>
      </w:pPr>
      <w:r w:rsidRPr="00603140">
        <w:rPr>
          <w:noProof/>
          <w:sz w:val="16"/>
          <w:szCs w:val="24"/>
        </w:rPr>
        <w:t>[3]</w:t>
      </w:r>
      <w:r w:rsidRPr="00603140">
        <w:rPr>
          <w:noProof/>
          <w:sz w:val="16"/>
          <w:szCs w:val="24"/>
        </w:rPr>
        <w:tab/>
        <w:t xml:space="preserve">M. D. Hennen, M. Niessen, C. Heyers, H. J. Brauer, and R. W. De Doncker, “Development and control of an integrated and distributed inverter for a fault tolerant five-phase switched reluctance traction drive,” </w:t>
      </w:r>
      <w:r w:rsidRPr="00603140">
        <w:rPr>
          <w:i/>
          <w:iCs/>
          <w:noProof/>
          <w:sz w:val="16"/>
          <w:szCs w:val="24"/>
        </w:rPr>
        <w:t>IEEE Trans. Power Electron.</w:t>
      </w:r>
      <w:r w:rsidRPr="00603140">
        <w:rPr>
          <w:noProof/>
          <w:sz w:val="16"/>
          <w:szCs w:val="24"/>
        </w:rPr>
        <w:t>, vol. 27, no. 2, pp. 547–554, 2012.</w:t>
      </w:r>
    </w:p>
    <w:p w:rsidR="00603140" w:rsidRPr="00603140" w:rsidRDefault="00603140" w:rsidP="00603140">
      <w:pPr>
        <w:widowControl w:val="0"/>
        <w:autoSpaceDE w:val="0"/>
        <w:autoSpaceDN w:val="0"/>
        <w:adjustRightInd w:val="0"/>
        <w:ind w:left="640" w:hanging="640"/>
        <w:rPr>
          <w:noProof/>
          <w:sz w:val="16"/>
          <w:szCs w:val="24"/>
        </w:rPr>
      </w:pPr>
      <w:r w:rsidRPr="00603140">
        <w:rPr>
          <w:noProof/>
          <w:sz w:val="16"/>
          <w:szCs w:val="24"/>
        </w:rPr>
        <w:t>[4]</w:t>
      </w:r>
      <w:r w:rsidRPr="00603140">
        <w:rPr>
          <w:noProof/>
          <w:sz w:val="16"/>
          <w:szCs w:val="24"/>
        </w:rPr>
        <w:tab/>
        <w:t xml:space="preserve">J. Wang, Y. Li, and Y. Han, “Integrated Modular Motor Drive Design With GaN Power FETs,” </w:t>
      </w:r>
      <w:r w:rsidRPr="00603140">
        <w:rPr>
          <w:i/>
          <w:iCs/>
          <w:noProof/>
          <w:sz w:val="16"/>
          <w:szCs w:val="24"/>
        </w:rPr>
        <w:t>IEEE Trans. Ind. Appl.</w:t>
      </w:r>
      <w:r w:rsidRPr="00603140">
        <w:rPr>
          <w:noProof/>
          <w:sz w:val="16"/>
          <w:szCs w:val="24"/>
        </w:rPr>
        <w:t>, vol. 51, no. c, pp. 3198–3207, 2015.</w:t>
      </w:r>
    </w:p>
    <w:p w:rsidR="00603140" w:rsidRPr="00603140" w:rsidRDefault="00603140" w:rsidP="00603140">
      <w:pPr>
        <w:widowControl w:val="0"/>
        <w:autoSpaceDE w:val="0"/>
        <w:autoSpaceDN w:val="0"/>
        <w:adjustRightInd w:val="0"/>
        <w:ind w:left="640" w:hanging="640"/>
        <w:rPr>
          <w:noProof/>
          <w:sz w:val="16"/>
          <w:szCs w:val="24"/>
        </w:rPr>
      </w:pPr>
      <w:r w:rsidRPr="00603140">
        <w:rPr>
          <w:noProof/>
          <w:sz w:val="16"/>
          <w:szCs w:val="24"/>
        </w:rPr>
        <w:t>[5]</w:t>
      </w:r>
      <w:r w:rsidRPr="00603140">
        <w:rPr>
          <w:noProof/>
          <w:sz w:val="16"/>
          <w:szCs w:val="24"/>
        </w:rPr>
        <w:tab/>
        <w:t xml:space="preserve">A. Shea and T. M. Jahns, “Hardware integration for an integrated modular motor drive including distributed control,” in </w:t>
      </w:r>
      <w:r w:rsidRPr="00603140">
        <w:rPr>
          <w:i/>
          <w:iCs/>
          <w:noProof/>
          <w:sz w:val="16"/>
          <w:szCs w:val="24"/>
        </w:rPr>
        <w:t>2014 IEEE Energy Conversion Congress and Exposition (ECCE)</w:t>
      </w:r>
      <w:r w:rsidRPr="00603140">
        <w:rPr>
          <w:noProof/>
          <w:sz w:val="16"/>
          <w:szCs w:val="24"/>
        </w:rPr>
        <w:t>, 2014, pp. 4881–4887.</w:t>
      </w:r>
    </w:p>
    <w:p w:rsidR="00603140" w:rsidRPr="00603140" w:rsidRDefault="00603140" w:rsidP="00603140">
      <w:pPr>
        <w:widowControl w:val="0"/>
        <w:autoSpaceDE w:val="0"/>
        <w:autoSpaceDN w:val="0"/>
        <w:adjustRightInd w:val="0"/>
        <w:ind w:left="640" w:hanging="640"/>
        <w:rPr>
          <w:noProof/>
          <w:sz w:val="16"/>
          <w:szCs w:val="24"/>
        </w:rPr>
      </w:pPr>
      <w:r w:rsidRPr="00603140">
        <w:rPr>
          <w:noProof/>
          <w:sz w:val="16"/>
          <w:szCs w:val="24"/>
        </w:rPr>
        <w:t>[6]</w:t>
      </w:r>
      <w:r w:rsidRPr="00603140">
        <w:rPr>
          <w:noProof/>
          <w:sz w:val="16"/>
          <w:szCs w:val="24"/>
        </w:rPr>
        <w:tab/>
        <w:t xml:space="preserve">M. Ugur and O. Keysan, “DC link capacitor optimization for integrated modular motor drives,” </w:t>
      </w:r>
      <w:r w:rsidRPr="00603140">
        <w:rPr>
          <w:i/>
          <w:iCs/>
          <w:noProof/>
          <w:sz w:val="16"/>
          <w:szCs w:val="24"/>
        </w:rPr>
        <w:t>2017 IEEE 26th Int. Symp. Ind. Electron.</w:t>
      </w:r>
      <w:r w:rsidRPr="00603140">
        <w:rPr>
          <w:noProof/>
          <w:sz w:val="16"/>
          <w:szCs w:val="24"/>
        </w:rPr>
        <w:t>, vol. i, pp. 263–270, 2017.</w:t>
      </w:r>
    </w:p>
    <w:p w:rsidR="00603140" w:rsidRPr="00603140" w:rsidRDefault="00603140" w:rsidP="00603140">
      <w:pPr>
        <w:widowControl w:val="0"/>
        <w:autoSpaceDE w:val="0"/>
        <w:autoSpaceDN w:val="0"/>
        <w:adjustRightInd w:val="0"/>
        <w:ind w:left="640" w:hanging="640"/>
        <w:rPr>
          <w:noProof/>
          <w:sz w:val="16"/>
          <w:szCs w:val="24"/>
        </w:rPr>
      </w:pPr>
      <w:r w:rsidRPr="00603140">
        <w:rPr>
          <w:noProof/>
          <w:sz w:val="16"/>
          <w:szCs w:val="24"/>
        </w:rPr>
        <w:t>[7]</w:t>
      </w:r>
      <w:r w:rsidRPr="00603140">
        <w:rPr>
          <w:noProof/>
          <w:sz w:val="16"/>
          <w:szCs w:val="24"/>
        </w:rPr>
        <w:tab/>
        <w:t xml:space="preserve">N. R. Brown, T. M. Jahns, and R. D. Lorenz, “Power Converter Design for an Integrated Modular Motor Drive,” </w:t>
      </w:r>
      <w:r w:rsidRPr="00603140">
        <w:rPr>
          <w:i/>
          <w:iCs/>
          <w:noProof/>
          <w:sz w:val="16"/>
          <w:szCs w:val="24"/>
        </w:rPr>
        <w:t>Ind. Appl. Conf. 2007. 42nd IAS Annu. Meet. Conf. Rec. 2007 IEEE</w:t>
      </w:r>
      <w:r w:rsidRPr="00603140">
        <w:rPr>
          <w:noProof/>
          <w:sz w:val="16"/>
          <w:szCs w:val="24"/>
        </w:rPr>
        <w:t>, pp. 1322–1328, 2007.</w:t>
      </w:r>
    </w:p>
    <w:p w:rsidR="00603140" w:rsidRPr="00603140" w:rsidRDefault="00603140" w:rsidP="00603140">
      <w:pPr>
        <w:widowControl w:val="0"/>
        <w:autoSpaceDE w:val="0"/>
        <w:autoSpaceDN w:val="0"/>
        <w:adjustRightInd w:val="0"/>
        <w:ind w:left="640" w:hanging="640"/>
        <w:rPr>
          <w:noProof/>
          <w:sz w:val="16"/>
          <w:szCs w:val="24"/>
        </w:rPr>
      </w:pPr>
      <w:r w:rsidRPr="00603140">
        <w:rPr>
          <w:noProof/>
          <w:sz w:val="16"/>
          <w:szCs w:val="24"/>
        </w:rPr>
        <w:t>[8]</w:t>
      </w:r>
      <w:r w:rsidRPr="00603140">
        <w:rPr>
          <w:noProof/>
          <w:sz w:val="16"/>
          <w:szCs w:val="24"/>
        </w:rPr>
        <w:tab/>
        <w:t xml:space="preserve">J. Wang and Y. Han, “A new concept of multilevel converter motor drive with modular design and split winding machine,” in </w:t>
      </w:r>
      <w:r w:rsidRPr="00603140">
        <w:rPr>
          <w:i/>
          <w:iCs/>
          <w:noProof/>
          <w:sz w:val="16"/>
          <w:szCs w:val="24"/>
        </w:rPr>
        <w:t>2014 Power and Energy Conference at Illinois (PECI)</w:t>
      </w:r>
      <w:r w:rsidRPr="00603140">
        <w:rPr>
          <w:noProof/>
          <w:sz w:val="16"/>
          <w:szCs w:val="24"/>
        </w:rPr>
        <w:t>, 2014, pp. 1–6.</w:t>
      </w:r>
    </w:p>
    <w:p w:rsidR="00603140" w:rsidRPr="00603140" w:rsidRDefault="00603140" w:rsidP="00603140">
      <w:pPr>
        <w:widowControl w:val="0"/>
        <w:autoSpaceDE w:val="0"/>
        <w:autoSpaceDN w:val="0"/>
        <w:adjustRightInd w:val="0"/>
        <w:ind w:left="640" w:hanging="640"/>
        <w:rPr>
          <w:noProof/>
          <w:sz w:val="16"/>
          <w:szCs w:val="24"/>
        </w:rPr>
      </w:pPr>
      <w:r w:rsidRPr="00603140">
        <w:rPr>
          <w:noProof/>
          <w:sz w:val="16"/>
          <w:szCs w:val="24"/>
        </w:rPr>
        <w:t>[9]</w:t>
      </w:r>
      <w:r w:rsidRPr="00603140">
        <w:rPr>
          <w:noProof/>
          <w:sz w:val="16"/>
          <w:szCs w:val="24"/>
        </w:rPr>
        <w:tab/>
        <w:t xml:space="preserve">S. U. Chung, J. M. Kim, D. H. Koo, B. C. Woo, D. K. Hong, and J. Y. Lee, “Fractional slot concentrated winding permanent magnet synchronous machine with consequent pole rotor for low speed direct drive,” </w:t>
      </w:r>
      <w:r w:rsidRPr="00603140">
        <w:rPr>
          <w:i/>
          <w:iCs/>
          <w:noProof/>
          <w:sz w:val="16"/>
          <w:szCs w:val="24"/>
        </w:rPr>
        <w:t>IEEE Trans. Magn.</w:t>
      </w:r>
      <w:r w:rsidRPr="00603140">
        <w:rPr>
          <w:noProof/>
          <w:sz w:val="16"/>
          <w:szCs w:val="24"/>
        </w:rPr>
        <w:t>, vol. 48, no. 11, pp. 2965–2968, 2012.</w:t>
      </w:r>
    </w:p>
    <w:p w:rsidR="00603140" w:rsidRPr="00603140" w:rsidRDefault="00603140" w:rsidP="00603140">
      <w:pPr>
        <w:widowControl w:val="0"/>
        <w:autoSpaceDE w:val="0"/>
        <w:autoSpaceDN w:val="0"/>
        <w:adjustRightInd w:val="0"/>
        <w:ind w:left="640" w:hanging="640"/>
        <w:rPr>
          <w:noProof/>
          <w:sz w:val="16"/>
          <w:szCs w:val="24"/>
        </w:rPr>
      </w:pPr>
      <w:r w:rsidRPr="00603140">
        <w:rPr>
          <w:noProof/>
          <w:sz w:val="16"/>
          <w:szCs w:val="24"/>
        </w:rPr>
        <w:t>[10]</w:t>
      </w:r>
      <w:r w:rsidRPr="00603140">
        <w:rPr>
          <w:noProof/>
          <w:sz w:val="16"/>
          <w:szCs w:val="24"/>
        </w:rPr>
        <w:tab/>
        <w:t xml:space="preserve">J. Wang, Y. Li, and Y. Han, “Evaluation and design for an integrated modular motor drive (IMMD) with GaN devices,” </w:t>
      </w:r>
      <w:r w:rsidRPr="00603140">
        <w:rPr>
          <w:i/>
          <w:iCs/>
          <w:noProof/>
          <w:sz w:val="16"/>
          <w:szCs w:val="24"/>
        </w:rPr>
        <w:t>2013 IEEE Energy Convers. Congr. Expo. ECCE 2013</w:t>
      </w:r>
      <w:r w:rsidRPr="00603140">
        <w:rPr>
          <w:noProof/>
          <w:sz w:val="16"/>
          <w:szCs w:val="24"/>
        </w:rPr>
        <w:t>, no. Immd, pp. 4318–4325, 2013.</w:t>
      </w:r>
    </w:p>
    <w:p w:rsidR="00603140" w:rsidRPr="00603140" w:rsidRDefault="00603140" w:rsidP="00603140">
      <w:pPr>
        <w:widowControl w:val="0"/>
        <w:autoSpaceDE w:val="0"/>
        <w:autoSpaceDN w:val="0"/>
        <w:adjustRightInd w:val="0"/>
        <w:ind w:left="640" w:hanging="640"/>
        <w:rPr>
          <w:noProof/>
          <w:sz w:val="16"/>
          <w:szCs w:val="24"/>
        </w:rPr>
      </w:pPr>
      <w:r w:rsidRPr="00603140">
        <w:rPr>
          <w:noProof/>
          <w:sz w:val="16"/>
          <w:szCs w:val="24"/>
        </w:rPr>
        <w:t>[11]</w:t>
      </w:r>
      <w:r w:rsidRPr="00603140">
        <w:rPr>
          <w:noProof/>
          <w:sz w:val="16"/>
          <w:szCs w:val="24"/>
        </w:rPr>
        <w:tab/>
        <w:t xml:space="preserve">E. A. Jones, F. F. Wang, and D. Costinett, “Review of Commercial GaN Power Devices and GaN-Based Converter Design Challenges,” </w:t>
      </w:r>
      <w:r w:rsidRPr="00603140">
        <w:rPr>
          <w:i/>
          <w:iCs/>
          <w:noProof/>
          <w:sz w:val="16"/>
          <w:szCs w:val="24"/>
        </w:rPr>
        <w:t>IEEE J. Emerg. Sel. Top. Power Electron.</w:t>
      </w:r>
      <w:r w:rsidRPr="00603140">
        <w:rPr>
          <w:noProof/>
          <w:sz w:val="16"/>
          <w:szCs w:val="24"/>
        </w:rPr>
        <w:t>, vol. 4, no. 3, pp. 707–719, 2016.</w:t>
      </w:r>
    </w:p>
    <w:p w:rsidR="00603140" w:rsidRPr="00603140" w:rsidRDefault="00603140" w:rsidP="00603140">
      <w:pPr>
        <w:widowControl w:val="0"/>
        <w:autoSpaceDE w:val="0"/>
        <w:autoSpaceDN w:val="0"/>
        <w:adjustRightInd w:val="0"/>
        <w:ind w:left="640" w:hanging="640"/>
        <w:rPr>
          <w:noProof/>
          <w:sz w:val="16"/>
        </w:rPr>
      </w:pPr>
      <w:r w:rsidRPr="00603140">
        <w:rPr>
          <w:noProof/>
          <w:sz w:val="16"/>
          <w:szCs w:val="24"/>
        </w:rPr>
        <w:t>[12]</w:t>
      </w:r>
      <w:r w:rsidRPr="00603140">
        <w:rPr>
          <w:noProof/>
          <w:sz w:val="16"/>
          <w:szCs w:val="24"/>
        </w:rPr>
        <w:tab/>
        <w:t xml:space="preserve">J. W. Kolar and S. D. Round, “Analytical calculation of the RMS current stress on the DC-link capacitor of voltage-PWM converter systems,” </w:t>
      </w:r>
      <w:r w:rsidRPr="00603140">
        <w:rPr>
          <w:i/>
          <w:iCs/>
          <w:noProof/>
          <w:sz w:val="16"/>
          <w:szCs w:val="24"/>
        </w:rPr>
        <w:t>IEE Proc. - Electr. Power Appl.</w:t>
      </w:r>
      <w:r w:rsidRPr="00603140">
        <w:rPr>
          <w:noProof/>
          <w:sz w:val="16"/>
          <w:szCs w:val="24"/>
        </w:rPr>
        <w:t>, vol. 153, no. 4, p. 535, 2006.</w:t>
      </w:r>
    </w:p>
    <w:p w:rsidR="00C147DE" w:rsidRPr="00C147DE" w:rsidRDefault="00C147DE" w:rsidP="003F6B8D">
      <w:pPr>
        <w:ind w:left="142" w:hanging="142"/>
        <w:jc w:val="both"/>
      </w:pPr>
      <w:r w:rsidRPr="00C147DE">
        <w:rPr>
          <w:sz w:val="16"/>
          <w:szCs w:val="16"/>
        </w:rPr>
        <w:fldChar w:fldCharType="end"/>
      </w:r>
    </w:p>
    <w:p w:rsidR="00AD3EAE" w:rsidRDefault="00AD3EAE">
      <w:pPr>
        <w:pStyle w:val="Heading1"/>
      </w:pPr>
      <w:r>
        <w:t>Biographies</w:t>
      </w:r>
    </w:p>
    <w:p w:rsidR="00C147DE" w:rsidRDefault="00C147DE" w:rsidP="002176D5">
      <w:pPr>
        <w:pStyle w:val="Biography"/>
        <w:spacing w:before="0"/>
      </w:pPr>
      <w:r>
        <w:rPr>
          <w:b/>
        </w:rPr>
        <w:t xml:space="preserve">Mesut Uğur </w:t>
      </w:r>
      <w:r w:rsidR="00AD3EAE">
        <w:t xml:space="preserve">was born in </w:t>
      </w:r>
      <w:r>
        <w:t>Samsun</w:t>
      </w:r>
      <w:r w:rsidR="00AD3EAE">
        <w:t xml:space="preserve"> in </w:t>
      </w:r>
      <w:r>
        <w:t>Turkey</w:t>
      </w:r>
      <w:r w:rsidR="00AD3EAE">
        <w:t xml:space="preserve">, on </w:t>
      </w:r>
      <w:r>
        <w:t>January 1</w:t>
      </w:r>
      <w:r w:rsidR="00AD3EAE">
        <w:t xml:space="preserve">, </w:t>
      </w:r>
      <w:r>
        <w:t>1989</w:t>
      </w:r>
      <w:r w:rsidR="00AD3EAE">
        <w:t xml:space="preserve">. He </w:t>
      </w:r>
      <w:r>
        <w:t>received his BSc and MSc degrees</w:t>
      </w:r>
      <w:r w:rsidR="00AD3EAE">
        <w:t xml:space="preserve"> from </w:t>
      </w:r>
      <w:r>
        <w:t>the Department of Electrical and Electronics Engineering, Middle East Technical University, Ankara, Turkey in 2012 and 2015, respectively. He is currently working towards the PhD degree at</w:t>
      </w:r>
      <w:r w:rsidRPr="00C147DE">
        <w:t xml:space="preserve"> </w:t>
      </w:r>
      <w:r>
        <w:t>the Department of Electrical and Electronics Engineering, Middle East Technical University</w:t>
      </w:r>
      <w:r w:rsidR="002176D5">
        <w:t>.</w:t>
      </w:r>
    </w:p>
    <w:p w:rsidR="002176D5" w:rsidRDefault="002176D5" w:rsidP="002176D5">
      <w:pPr>
        <w:pStyle w:val="Biography"/>
        <w:spacing w:before="0"/>
      </w:pPr>
      <w:r>
        <w:tab/>
        <w:t>He is currently a Research Associate with Department of Electrical and Electronics Engineering, Middle East Technical University in METU PowerLab research group. His main research interest are electric motor drives, renewable energy and embedded systems.</w:t>
      </w:r>
    </w:p>
    <w:p w:rsidR="002176D5" w:rsidRDefault="002176D5" w:rsidP="002176D5">
      <w:pPr>
        <w:pStyle w:val="Biography"/>
        <w:spacing w:before="0"/>
      </w:pPr>
    </w:p>
    <w:p w:rsidR="002176D5" w:rsidRDefault="002176D5" w:rsidP="002176D5">
      <w:pPr>
        <w:pStyle w:val="Biography"/>
        <w:spacing w:before="0"/>
      </w:pPr>
      <w:r>
        <w:rPr>
          <w:b/>
        </w:rPr>
        <w:t xml:space="preserve">Ozan Keysan </w:t>
      </w:r>
      <w:r>
        <w:t xml:space="preserve">was born in </w:t>
      </w:r>
      <w:proofErr w:type="gramStart"/>
      <w:r>
        <w:t>…..</w:t>
      </w:r>
      <w:proofErr w:type="gramEnd"/>
    </w:p>
    <w:p w:rsidR="00AD3EAE" w:rsidRDefault="00AD3EAE">
      <w:pPr>
        <w:pStyle w:val="BiographyBody"/>
        <w:sectPr w:rsidR="00AD3EAE" w:rsidSect="00F16843">
          <w:headerReference w:type="default" r:id="rId24"/>
          <w:pgSz w:w="11907" w:h="16839" w:code="9"/>
          <w:pgMar w:top="1134" w:right="851" w:bottom="1701" w:left="851" w:header="539" w:footer="720" w:gutter="0"/>
          <w:cols w:num="2" w:space="340"/>
          <w:docGrid w:linePitch="360"/>
        </w:sectPr>
      </w:pPr>
    </w:p>
    <w:p w:rsidR="00AD3EAE" w:rsidRDefault="00AD3EAE">
      <w:pPr>
        <w:pStyle w:val="BiographyBody"/>
      </w:pPr>
    </w:p>
    <w:sectPr w:rsidR="00AD3EAE">
      <w:type w:val="continuous"/>
      <w:pgSz w:w="11907" w:h="16839" w:code="9"/>
      <w:pgMar w:top="964" w:right="907" w:bottom="964" w:left="907" w:header="539"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478" w:rsidRDefault="00D35478">
      <w:r>
        <w:separator/>
      </w:r>
    </w:p>
  </w:endnote>
  <w:endnote w:type="continuationSeparator" w:id="0">
    <w:p w:rsidR="00D35478" w:rsidRDefault="00D35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A2"/>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 w:name="Calibri">
    <w:panose1 w:val="020F0502020204030204"/>
    <w:charset w:val="A2"/>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478" w:rsidRDefault="00D35478">
      <w:r>
        <w:separator/>
      </w:r>
    </w:p>
  </w:footnote>
  <w:footnote w:type="continuationSeparator" w:id="0">
    <w:p w:rsidR="00D35478" w:rsidRDefault="00D35478">
      <w:r>
        <w:continuationSeparator/>
      </w:r>
    </w:p>
  </w:footnote>
  <w:footnote w:id="1">
    <w:p w:rsidR="008C163D" w:rsidRDefault="008C163D" w:rsidP="000D7946">
      <w:pPr>
        <w:pStyle w:val="FootnoteText"/>
      </w:pPr>
      <w:r>
        <w:t>This work was supported by the Scientific and Technological Research Council of Turkey (TUBITAK) under the TUBITAK project number 117E252.</w:t>
      </w:r>
    </w:p>
    <w:p w:rsidR="008C163D" w:rsidRDefault="008C163D" w:rsidP="000D7946">
      <w:pPr>
        <w:pStyle w:val="FootnoteText"/>
      </w:pPr>
      <w:r>
        <w:t>Mesut Uğur is with the Department of electrical and electronics Engineering, Middle East Technical University, Ankara, 06800, TURKEY (e-mail: mesut.ugur@metu.edu.tr).</w:t>
      </w:r>
    </w:p>
    <w:p w:rsidR="008C163D" w:rsidRDefault="008C163D" w:rsidP="00AD53E2">
      <w:pPr>
        <w:pStyle w:val="FootnoteText"/>
        <w:ind w:firstLine="0"/>
      </w:pPr>
      <w:r>
        <w:t xml:space="preserve">Ozan Keysan is with the Department of electrical and electronics Engineering, Middle East Technical University, Ankara, 06800, TURKEY (e-mail: </w:t>
      </w:r>
      <w:hyperlink r:id="rId1" w:history="1">
        <w:r w:rsidR="00AD53E2" w:rsidRPr="00702A01">
          <w:rPr>
            <w:rStyle w:val="Hyperlink"/>
          </w:rPr>
          <w:t>keysan@metu.edu.tr</w:t>
        </w:r>
      </w:hyperlink>
      <w:r>
        <w:t>).</w:t>
      </w:r>
    </w:p>
    <w:p w:rsidR="00AD53E2" w:rsidRDefault="00AD53E2" w:rsidP="000D7946">
      <w:pPr>
        <w:pStyle w:va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63D" w:rsidRDefault="008C163D">
    <w:pPr>
      <w:pStyle w:val="Header"/>
      <w:ind w:right="360"/>
      <w:rPr>
        <w:sz w:val="16"/>
      </w:rPr>
    </w:pPr>
    <w:r>
      <w:rPr>
        <w:noProof/>
        <w:lang w:eastAsia="en-US"/>
      </w:rPr>
      <mc:AlternateContent>
        <mc:Choice Requires="wps">
          <w:drawing>
            <wp:anchor distT="0" distB="0" distL="0" distR="0" simplePos="0" relativeHeight="251657728" behindDoc="0" locked="0" layoutInCell="1" allowOverlap="1">
              <wp:simplePos x="0" y="0"/>
              <wp:positionH relativeFrom="margin">
                <wp:align>right</wp:align>
              </wp:positionH>
              <wp:positionV relativeFrom="paragraph">
                <wp:posOffset>635</wp:posOffset>
              </wp:positionV>
              <wp:extent cx="202565" cy="114935"/>
              <wp:effectExtent l="0" t="635"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 cy="114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63D" w:rsidRDefault="008C163D">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5.25pt;margin-top:.05pt;width:15.95pt;height:9.05pt;z-index:251657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" stroked="f">
              <v:textbox inset="0,0,0,0">
                <w:txbxContent>
                  <w:p w:rsidR="008C163D" w:rsidRDefault="008C163D">
                    <w:pPr>
                      <w:pStyle w:val="Header"/>
                    </w:pPr>
                  </w:p>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6"/>
    <w:lvl w:ilvl="0">
      <w:start w:val="1"/>
      <w:numFmt w:val="decimal"/>
      <w:pStyle w:val="References"/>
      <w:lvlText w:val="[%1]"/>
      <w:lvlJc w:val="left"/>
      <w:pPr>
        <w:tabs>
          <w:tab w:val="num" w:pos="360"/>
        </w:tabs>
        <w:ind w:left="360" w:hanging="360"/>
      </w:pPr>
    </w:lvl>
  </w:abstractNum>
  <w:abstractNum w:abstractNumId="1" w15:restartNumberingAfterBreak="0">
    <w:nsid w:val="00000002"/>
    <w:multiLevelType w:val="multilevel"/>
    <w:tmpl w:val="00000002"/>
    <w:name w:val="WW8StyleNum"/>
    <w:lvl w:ilvl="0">
      <w:start w:val="1"/>
      <w:numFmt w:val="decimal"/>
      <w:pStyle w:val="WW-ListNumb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Outline"/>
    <w:lvl w:ilvl="0">
      <w:start w:val="1"/>
      <w:numFmt w:val="upperRoman"/>
      <w:pStyle w:val="Heading1"/>
      <w:lvlText w:val="%1.  "/>
      <w:lvlJc w:val="left"/>
      <w:pPr>
        <w:tabs>
          <w:tab w:val="num" w:pos="0"/>
        </w:tabs>
        <w:ind w:left="0" w:firstLine="0"/>
      </w:pPr>
    </w:lvl>
    <w:lvl w:ilvl="1">
      <w:start w:val="1"/>
      <w:numFmt w:val="upperLetter"/>
      <w:pStyle w:val="Heading2"/>
      <w:lvlText w:val="%2.  "/>
      <w:lvlJc w:val="left"/>
      <w:pPr>
        <w:tabs>
          <w:tab w:val="num" w:pos="0"/>
        </w:tabs>
        <w:ind w:left="0" w:firstLine="0"/>
      </w:pPr>
    </w:lvl>
    <w:lvl w:ilvl="2">
      <w:start w:val="1"/>
      <w:numFmt w:val="decimal"/>
      <w:pStyle w:val="Heading3"/>
      <w:lvlText w:val="    %3)  "/>
      <w:lvlJc w:val="left"/>
      <w:pPr>
        <w:tabs>
          <w:tab w:val="num" w:pos="0"/>
        </w:tabs>
        <w:ind w:left="0" w:firstLine="0"/>
      </w:pPr>
    </w:lvl>
    <w:lvl w:ilvl="3">
      <w:start w:val="1"/>
      <w:numFmt w:val="lowerLetter"/>
      <w:pStyle w:val="Heading4"/>
      <w:lvlText w:val="          %4)  "/>
      <w:lvlJc w:val="left"/>
      <w:pPr>
        <w:tabs>
          <w:tab w:val="num" w:pos="0"/>
        </w:tabs>
        <w:ind w:left="0" w:firstLine="0"/>
      </w:pPr>
    </w:lvl>
    <w:lvl w:ilvl="4">
      <w:start w:val="1"/>
      <w:numFmt w:val="decimal"/>
      <w:pStyle w:val="Heading5"/>
      <w:lvlText w:val="                (%5)  "/>
      <w:lvlJc w:val="left"/>
      <w:pPr>
        <w:tabs>
          <w:tab w:val="num" w:pos="0"/>
        </w:tabs>
        <w:ind w:left="0" w:firstLine="0"/>
      </w:pPr>
    </w:lvl>
    <w:lvl w:ilvl="5">
      <w:start w:val="1"/>
      <w:numFmt w:val="lowerLetter"/>
      <w:pStyle w:val="Heading6"/>
      <w:lvlText w:val="                (%6)  "/>
      <w:lvlJc w:val="left"/>
      <w:pPr>
        <w:tabs>
          <w:tab w:val="num" w:pos="0"/>
        </w:tabs>
        <w:ind w:left="0" w:firstLine="0"/>
      </w:pPr>
    </w:lvl>
    <w:lvl w:ilvl="6">
      <w:start w:val="1"/>
      <w:numFmt w:val="decimal"/>
      <w:pStyle w:val="Heading7"/>
      <w:lvlText w:val="                (%7)  "/>
      <w:lvlJc w:val="left"/>
      <w:pPr>
        <w:tabs>
          <w:tab w:val="num" w:pos="0"/>
        </w:tabs>
        <w:ind w:left="0" w:firstLine="0"/>
      </w:pPr>
    </w:lvl>
    <w:lvl w:ilvl="7">
      <w:start w:val="1"/>
      <w:numFmt w:val="lowerLetter"/>
      <w:pStyle w:val="Heading8"/>
      <w:lvlText w:val="                (%8)  "/>
      <w:lvlJc w:val="left"/>
      <w:pPr>
        <w:tabs>
          <w:tab w:val="num" w:pos="0"/>
        </w:tabs>
        <w:ind w:left="0" w:firstLine="0"/>
      </w:pPr>
    </w:lvl>
    <w:lvl w:ilvl="8">
      <w:start w:val="1"/>
      <w:numFmt w:val="decimal"/>
      <w:pStyle w:val="Heading9"/>
      <w:lvlText w:val="(%9)  "/>
      <w:lvlJc w:val="left"/>
      <w:pPr>
        <w:tabs>
          <w:tab w:val="num" w:pos="0"/>
        </w:tabs>
        <w:ind w:left="0" w:firstLine="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202"/>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AE"/>
    <w:rsid w:val="0003323E"/>
    <w:rsid w:val="00034ED6"/>
    <w:rsid w:val="00090415"/>
    <w:rsid w:val="0009097A"/>
    <w:rsid w:val="000D7946"/>
    <w:rsid w:val="00106969"/>
    <w:rsid w:val="001145EE"/>
    <w:rsid w:val="001C4AC5"/>
    <w:rsid w:val="001E7231"/>
    <w:rsid w:val="00203BB2"/>
    <w:rsid w:val="002176D5"/>
    <w:rsid w:val="00280118"/>
    <w:rsid w:val="003022FB"/>
    <w:rsid w:val="003B231F"/>
    <w:rsid w:val="003F6B8D"/>
    <w:rsid w:val="00487E84"/>
    <w:rsid w:val="00603140"/>
    <w:rsid w:val="0066427E"/>
    <w:rsid w:val="006A2471"/>
    <w:rsid w:val="006C29E9"/>
    <w:rsid w:val="006E3A81"/>
    <w:rsid w:val="007543E0"/>
    <w:rsid w:val="00757B92"/>
    <w:rsid w:val="007E78BC"/>
    <w:rsid w:val="00844087"/>
    <w:rsid w:val="00887841"/>
    <w:rsid w:val="008C163D"/>
    <w:rsid w:val="00940D6E"/>
    <w:rsid w:val="00975C30"/>
    <w:rsid w:val="009B6ABD"/>
    <w:rsid w:val="009F6D4F"/>
    <w:rsid w:val="00A036C9"/>
    <w:rsid w:val="00A063E3"/>
    <w:rsid w:val="00A65074"/>
    <w:rsid w:val="00A82FBC"/>
    <w:rsid w:val="00AA1D38"/>
    <w:rsid w:val="00AD3EAE"/>
    <w:rsid w:val="00AD53E2"/>
    <w:rsid w:val="00B12A46"/>
    <w:rsid w:val="00C05FA3"/>
    <w:rsid w:val="00C13BFE"/>
    <w:rsid w:val="00C147DE"/>
    <w:rsid w:val="00C916E7"/>
    <w:rsid w:val="00C97416"/>
    <w:rsid w:val="00D35478"/>
    <w:rsid w:val="00D36E99"/>
    <w:rsid w:val="00D56C67"/>
    <w:rsid w:val="00D65B7D"/>
    <w:rsid w:val="00DA17C8"/>
    <w:rsid w:val="00EB68F7"/>
    <w:rsid w:val="00F1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D957F"/>
  <w15:chartTrackingRefBased/>
  <w15:docId w15:val="{F3C128CD-B9D2-416C-8516-2F747B2E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3"/>
      </w:numPr>
      <w:spacing w:before="240" w:after="80"/>
      <w:jc w:val="center"/>
      <w:outlineLvl w:val="0"/>
    </w:pPr>
    <w:rPr>
      <w:smallCaps/>
      <w:kern w:val="1"/>
    </w:rPr>
  </w:style>
  <w:style w:type="paragraph" w:styleId="Heading2">
    <w:name w:val="heading 2"/>
    <w:basedOn w:val="Normal"/>
    <w:next w:val="Normal"/>
    <w:qFormat/>
    <w:pPr>
      <w:keepNext/>
      <w:numPr>
        <w:ilvl w:val="1"/>
        <w:numId w:val="3"/>
      </w:numPr>
      <w:spacing w:before="120" w:after="60"/>
      <w:outlineLvl w:val="1"/>
    </w:pPr>
    <w:rPr>
      <w:i/>
    </w:rPr>
  </w:style>
  <w:style w:type="paragraph" w:styleId="Heading3">
    <w:name w:val="heading 3"/>
    <w:basedOn w:val="Normal"/>
    <w:next w:val="Normal"/>
    <w:qFormat/>
    <w:pPr>
      <w:keepNext/>
      <w:numPr>
        <w:ilvl w:val="2"/>
        <w:numId w:val="3"/>
      </w:numPr>
      <w:outlineLvl w:val="2"/>
    </w:pPr>
    <w:rPr>
      <w:i/>
    </w:rPr>
  </w:style>
  <w:style w:type="paragraph" w:styleId="Heading4">
    <w:name w:val="heading 4"/>
    <w:basedOn w:val="Normal"/>
    <w:next w:val="Normal"/>
    <w:qFormat/>
    <w:pPr>
      <w:keepNext/>
      <w:numPr>
        <w:ilvl w:val="3"/>
        <w:numId w:val="3"/>
      </w:numPr>
      <w:outlineLvl w:val="3"/>
    </w:pPr>
    <w:rPr>
      <w:i/>
    </w:rPr>
  </w:style>
  <w:style w:type="paragraph" w:styleId="Heading5">
    <w:name w:val="heading 5"/>
    <w:basedOn w:val="Normal"/>
    <w:next w:val="Normal"/>
    <w:qFormat/>
    <w:pPr>
      <w:keepNext/>
      <w:numPr>
        <w:ilvl w:val="4"/>
        <w:numId w:val="3"/>
      </w:numPr>
      <w:outlineLvl w:val="4"/>
    </w:pPr>
    <w:rPr>
      <w:i/>
    </w:rPr>
  </w:style>
  <w:style w:type="paragraph" w:styleId="Heading6">
    <w:name w:val="heading 6"/>
    <w:basedOn w:val="Normal"/>
    <w:next w:val="Normal"/>
    <w:qFormat/>
    <w:pPr>
      <w:keepNext/>
      <w:numPr>
        <w:ilvl w:val="5"/>
        <w:numId w:val="3"/>
      </w:numPr>
      <w:ind w:left="360"/>
      <w:outlineLvl w:val="5"/>
    </w:pPr>
    <w:rPr>
      <w:i/>
    </w:rPr>
  </w:style>
  <w:style w:type="paragraph" w:styleId="Heading7">
    <w:name w:val="heading 7"/>
    <w:basedOn w:val="Normal"/>
    <w:next w:val="Normal"/>
    <w:qFormat/>
    <w:pPr>
      <w:keepNext/>
      <w:numPr>
        <w:ilvl w:val="6"/>
        <w:numId w:val="3"/>
      </w:numPr>
      <w:ind w:left="720"/>
      <w:outlineLvl w:val="6"/>
    </w:pPr>
    <w:rPr>
      <w:i/>
    </w:rPr>
  </w:style>
  <w:style w:type="paragraph" w:styleId="Heading8">
    <w:name w:val="heading 8"/>
    <w:basedOn w:val="Normal"/>
    <w:next w:val="Normal"/>
    <w:qFormat/>
    <w:pPr>
      <w:keepNext/>
      <w:numPr>
        <w:ilvl w:val="7"/>
        <w:numId w:val="3"/>
      </w:numPr>
      <w:ind w:left="1080"/>
      <w:outlineLvl w:val="7"/>
    </w:pPr>
    <w:rPr>
      <w:i/>
    </w:rPr>
  </w:style>
  <w:style w:type="paragraph" w:styleId="Heading9">
    <w:name w:val="heading 9"/>
    <w:basedOn w:val="Normal"/>
    <w:next w:val="Normal"/>
    <w:qFormat/>
    <w:pPr>
      <w:keepNext/>
      <w:numPr>
        <w:ilvl w:val="8"/>
        <w:numId w:val="3"/>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customStyle="1" w:styleId="MemberType">
    <w:name w:val="MemberType"/>
    <w:rPr>
      <w:rFonts w:ascii="Times New Roman" w:hAnsi="Times New Roman"/>
      <w:i/>
      <w:sz w:val="22"/>
    </w:rPr>
  </w:style>
  <w:style w:type="character" w:customStyle="1" w:styleId="Caractredenotedebasdepage">
    <w:name w:val="Caractère de note de bas de page"/>
    <w:rPr>
      <w:vertAlign w:val="superscript"/>
    </w:rPr>
  </w:style>
  <w:style w:type="character" w:styleId="Hyperlink">
    <w:name w:val="Hyperlink"/>
    <w:semiHidden/>
    <w:rPr>
      <w:color w:val="0000FF"/>
    </w:rPr>
  </w:style>
  <w:style w:type="character" w:styleId="FollowedHyperlink">
    <w:name w:val="FollowedHyperlink"/>
    <w:semiHidden/>
    <w:rPr>
      <w:color w:val="800080"/>
    </w:rPr>
  </w:style>
  <w:style w:type="character" w:styleId="PageNumber">
    <w:name w:val="page number"/>
    <w:basedOn w:val="WW-DefaultParagraphFont"/>
    <w:semiHidden/>
  </w:style>
  <w:style w:type="character" w:styleId="Strong">
    <w:name w:val="Strong"/>
    <w:qFormat/>
    <w:rPr>
      <w:b/>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Caractredenotedefin">
    <w:name w:val="Caractère de note de fin"/>
  </w:style>
  <w:style w:type="paragraph" w:styleId="BodyText">
    <w:name w:val="Body Text"/>
    <w:basedOn w:val="Normal"/>
    <w:semiHidden/>
    <w:pPr>
      <w:jc w:val="both"/>
    </w:pPr>
  </w:style>
  <w:style w:type="paragraph" w:styleId="List">
    <w:name w:val="List"/>
    <w:basedOn w:val="BodyText"/>
    <w:semiHidden/>
    <w:rPr>
      <w:rFonts w:cs="Tahoma"/>
    </w:rPr>
  </w:style>
  <w:style w:type="paragraph" w:customStyle="1" w:styleId="Lgende1">
    <w:name w:val="Légende1"/>
    <w:basedOn w:val="Normal"/>
    <w:pPr>
      <w:suppressLineNumbers/>
      <w:spacing w:before="120" w:after="120"/>
    </w:pPr>
    <w:rPr>
      <w:rFonts w:cs="Tahoma"/>
      <w:i/>
      <w:iCs/>
    </w:rPr>
  </w:style>
  <w:style w:type="paragraph" w:customStyle="1" w:styleId="Rpertoire">
    <w:name w:val="Répertoire"/>
    <w:basedOn w:val="Normal"/>
    <w:pPr>
      <w:suppressLineNumbers/>
    </w:pPr>
    <w:rPr>
      <w:rFonts w:cs="Tahoma"/>
    </w:rPr>
  </w:style>
  <w:style w:type="paragraph" w:customStyle="1" w:styleId="Titre1">
    <w:name w:val="Titre1"/>
    <w:basedOn w:val="Normal"/>
    <w:next w:val="BodyText"/>
    <w:pPr>
      <w:keepNext/>
      <w:spacing w:before="240" w:after="120"/>
    </w:pPr>
    <w:rPr>
      <w:rFonts w:ascii="Arial" w:eastAsia="MS Mincho" w:hAnsi="Arial" w:cs="Tahoma"/>
      <w:sz w:val="28"/>
      <w:szCs w:val="28"/>
    </w:rPr>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spacing w:after="320"/>
      <w:jc w:val="center"/>
    </w:pPr>
    <w:rPr>
      <w:sz w:val="22"/>
    </w:rPr>
  </w:style>
  <w:style w:type="paragraph" w:styleId="Title">
    <w:name w:val="Title"/>
    <w:basedOn w:val="Normal"/>
    <w:next w:val="Normal"/>
    <w:qFormat/>
    <w:pPr>
      <w:jc w:val="center"/>
    </w:pPr>
    <w:rPr>
      <w:kern w:val="1"/>
      <w:sz w:val="48"/>
    </w:rPr>
  </w:style>
  <w:style w:type="paragraph" w:styleId="Subtitle">
    <w:name w:val="Subtitle"/>
    <w:basedOn w:val="Titre1"/>
    <w:next w:val="BodyText"/>
    <w:qFormat/>
    <w:pPr>
      <w:jc w:val="center"/>
    </w:pPr>
    <w:rPr>
      <w:i/>
      <w:iCs/>
    </w:rPr>
  </w:style>
  <w:style w:type="paragraph" w:styleId="FootnoteText">
    <w:name w:val="footnote text"/>
    <w:basedOn w:val="Normal"/>
    <w:semiHidden/>
    <w:pPr>
      <w:ind w:firstLine="240"/>
      <w:jc w:val="both"/>
    </w:pPr>
    <w:rPr>
      <w:sz w:val="16"/>
    </w:rPr>
  </w:style>
  <w:style w:type="paragraph" w:customStyle="1" w:styleId="WW-ListNumber">
    <w:name w:val="WW-List Number"/>
    <w:basedOn w:val="Normal"/>
    <w:pPr>
      <w:numPr>
        <w:numId w:val="2"/>
      </w:numPr>
    </w:pPr>
  </w:style>
  <w:style w:type="paragraph" w:customStyle="1" w:styleId="References">
    <w:name w:val="References"/>
    <w:basedOn w:val="WW-ListNumber"/>
    <w:pPr>
      <w:numPr>
        <w:numId w:val="1"/>
      </w:numPr>
      <w:ind w:left="0" w:firstLine="0"/>
      <w:jc w:val="both"/>
    </w:pPr>
    <w:rPr>
      <w:sz w:val="16"/>
    </w:r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style>
  <w:style w:type="paragraph" w:customStyle="1" w:styleId="Lemma">
    <w:name w:val="Lemma"/>
    <w:basedOn w:val="Heading3"/>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tabs>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5" w:lineRule="auto"/>
      <w:ind w:firstLine="216"/>
      <w:jc w:val="both"/>
    </w:pPr>
    <w:rPr>
      <w:sz w:val="16"/>
    </w:rPr>
  </w:style>
  <w:style w:type="paragraph" w:customStyle="1" w:styleId="Text">
    <w:name w:val="Text"/>
    <w:basedOn w:val="Normal"/>
    <w:pPr>
      <w:widowControl w:val="0"/>
      <w:spacing w:line="252" w:lineRule="auto"/>
      <w:ind w:firstLine="240"/>
      <w:jc w:val="both"/>
    </w:p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customStyle="1" w:styleId="WW-PlainText">
    <w:name w:val="WW-Plain Text"/>
    <w:basedOn w:val="Normal"/>
    <w:rPr>
      <w:rFonts w:ascii="Courier New" w:hAnsi="Courier New"/>
    </w:rPr>
  </w:style>
  <w:style w:type="paragraph" w:customStyle="1" w:styleId="Biography">
    <w:name w:val="Biography"/>
    <w:basedOn w:val="WW-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paragraph" w:customStyle="1" w:styleId="WW-BodyText2">
    <w:name w:val="WW-Body Text 2"/>
    <w:basedOn w:val="Normal"/>
    <w:pPr>
      <w:widowControl w:val="0"/>
      <w:jc w:val="both"/>
    </w:pPr>
    <w:rPr>
      <w:rFonts w:ascii="Arial" w:hAnsi="Arial"/>
    </w:rPr>
  </w:style>
  <w:style w:type="paragraph" w:customStyle="1" w:styleId="WW-BalloonText">
    <w:name w:val="WW-Balloon Text"/>
    <w:basedOn w:val="Normal"/>
    <w:rPr>
      <w:rFonts w:ascii="Tahoma" w:hAnsi="Tahoma" w:cs="Tahoma"/>
      <w:sz w:val="16"/>
      <w:szCs w:val="16"/>
    </w:rPr>
  </w:style>
  <w:style w:type="paragraph" w:customStyle="1" w:styleId="Contenuducadre">
    <w:name w:val="Contenu du cadre"/>
    <w:basedOn w:val="BodyText"/>
  </w:style>
  <w:style w:type="paragraph" w:customStyle="1" w:styleId="footnote">
    <w:name w:val="footnote"/>
    <w:uiPriority w:val="99"/>
    <w:rsid w:val="000D7946"/>
    <w:pPr>
      <w:framePr w:hSpace="187" w:vSpace="187" w:wrap="notBeside" w:vAnchor="text" w:hAnchor="page" w:x="6121" w:y="577"/>
      <w:numPr>
        <w:numId w:val="4"/>
      </w:numPr>
      <w:spacing w:after="40"/>
    </w:pPr>
    <w:rPr>
      <w:sz w:val="16"/>
      <w:szCs w:val="16"/>
    </w:rPr>
  </w:style>
  <w:style w:type="paragraph" w:customStyle="1" w:styleId="tablehead">
    <w:name w:val="table head"/>
    <w:uiPriority w:val="99"/>
    <w:rsid w:val="00B12A46"/>
    <w:pPr>
      <w:numPr>
        <w:numId w:val="5"/>
      </w:numPr>
      <w:spacing w:before="240" w:after="120" w:line="216" w:lineRule="auto"/>
      <w:jc w:val="center"/>
    </w:pPr>
    <w:rPr>
      <w:smallCaps/>
      <w:noProof/>
      <w:sz w:val="16"/>
      <w:szCs w:val="16"/>
    </w:rPr>
  </w:style>
  <w:style w:type="paragraph" w:customStyle="1" w:styleId="BodyTextKeep">
    <w:name w:val="Body Text Keep"/>
    <w:basedOn w:val="Normal"/>
    <w:rsid w:val="00B12A46"/>
    <w:pPr>
      <w:keepNext/>
      <w:suppressAutoHyphens w:val="0"/>
      <w:ind w:right="45"/>
      <w:jc w:val="both"/>
    </w:pPr>
    <w:rPr>
      <w:rFonts w:eastAsia="MS Mincho"/>
      <w:sz w:val="18"/>
      <w:szCs w:val="18"/>
      <w:lang w:val="tr-TR" w:eastAsia="en-US"/>
    </w:rPr>
  </w:style>
  <w:style w:type="character" w:customStyle="1" w:styleId="fontstyle01">
    <w:name w:val="fontstyle01"/>
    <w:rsid w:val="00B12A46"/>
    <w:rPr>
      <w:rFonts w:ascii="TimesNewRomanPSMT" w:hAnsi="TimesNewRomanPSMT" w:hint="default"/>
      <w:b w:val="0"/>
      <w:bCs w:val="0"/>
      <w:i w:val="0"/>
      <w:iCs w:val="0"/>
      <w:color w:val="000000"/>
      <w:sz w:val="20"/>
      <w:szCs w:val="20"/>
    </w:rPr>
  </w:style>
  <w:style w:type="paragraph" w:styleId="BalloonText">
    <w:name w:val="Balloon Text"/>
    <w:basedOn w:val="Normal"/>
    <w:link w:val="BalloonTextChar"/>
    <w:uiPriority w:val="99"/>
    <w:semiHidden/>
    <w:unhideWhenUsed/>
    <w:rsid w:val="00975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C30"/>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izimi.vsdx"/><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_izimi2.vsdx"/><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_izimi1.vsdx"/><Relationship Id="rId23"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2.emf"/></Relationships>
</file>

<file path=word/_rels/footnotes.xml.rels><?xml version="1.0" encoding="UTF-8" standalone="yes"?>
<Relationships xmlns="http://schemas.openxmlformats.org/package/2006/relationships"><Relationship Id="rId1" Type="http://schemas.openxmlformats.org/officeDocument/2006/relationships/hyperlink" Target="mailto:keysan@metu.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1883FB-F566-4708-AF47-306E8437C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7</Pages>
  <Words>14984</Words>
  <Characters>85411</Characters>
  <Application>Microsoft Office Word</Application>
  <DocSecurity>0</DocSecurity>
  <Lines>711</Lines>
  <Paragraphs>200</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lpstr>
      <vt:lpstr>  </vt:lpstr>
    </vt:vector>
  </TitlesOfParts>
  <Company>NEC Computers International</Company>
  <LinksUpToDate>false</LinksUpToDate>
  <CharactersWithSpaces>100195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mesutto</cp:lastModifiedBy>
  <cp:revision>20</cp:revision>
  <cp:lastPrinted>2018-03-25T18:55:00Z</cp:lastPrinted>
  <dcterms:created xsi:type="dcterms:W3CDTF">2018-03-25T09:19:00Z</dcterms:created>
  <dcterms:modified xsi:type="dcterms:W3CDTF">2018-03-26T12:16:00Z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